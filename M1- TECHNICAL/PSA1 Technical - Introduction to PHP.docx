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2DCD8" w14:textId="77777777" w:rsidR="00513F34" w:rsidRDefault="00513F34" w:rsidP="00FB190D">
      <w:pPr>
        <w:jc w:val="center"/>
        <w:rPr>
          <w:rFonts w:ascii="Arial Narrow" w:hAnsi="Arial Narrow"/>
        </w:rPr>
      </w:pPr>
    </w:p>
    <w:p w14:paraId="61139338" w14:textId="18348F1C" w:rsidR="00177BFF" w:rsidRPr="00AE59B0" w:rsidRDefault="002A17E4" w:rsidP="00FB190D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DEPARTMENT</w:t>
      </w:r>
      <w:r w:rsidR="00FB190D">
        <w:rPr>
          <w:rFonts w:ascii="Arial Narrow" w:hAnsi="Arial Narrow"/>
        </w:rPr>
        <w:t xml:space="preserve"> OF COMPUTER STUDIES</w:t>
      </w:r>
    </w:p>
    <w:p w14:paraId="4703B5F7" w14:textId="2F253294" w:rsidR="00177BFF" w:rsidRPr="00AE59B0" w:rsidRDefault="00FB190D" w:rsidP="00FB190D">
      <w:pPr>
        <w:pStyle w:val="Heading2"/>
        <w:tabs>
          <w:tab w:val="left" w:pos="5180"/>
        </w:tabs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</w:p>
    <w:p w14:paraId="4ECF5B03" w14:textId="77777777" w:rsidR="00177BFF" w:rsidRPr="00AE59B0" w:rsidRDefault="00177BFF" w:rsidP="00FB190D">
      <w:pPr>
        <w:rPr>
          <w:rFonts w:ascii="Arial Narrow" w:hAnsi="Arial Narrow"/>
        </w:rPr>
      </w:pPr>
    </w:p>
    <w:p w14:paraId="03E365AC" w14:textId="0F4A06AC" w:rsidR="00177BFF" w:rsidRPr="002B55A0" w:rsidRDefault="00177BFF">
      <w:pPr>
        <w:jc w:val="center"/>
        <w:rPr>
          <w:rFonts w:ascii="Arial Narrow" w:hAnsi="Arial Narrow"/>
          <w:b/>
          <w:sz w:val="56"/>
          <w:szCs w:val="40"/>
        </w:rPr>
      </w:pPr>
    </w:p>
    <w:p w14:paraId="45C03A52" w14:textId="6ECFD56F" w:rsidR="00177BFF" w:rsidRPr="002B55A0" w:rsidRDefault="00177BFF">
      <w:pPr>
        <w:jc w:val="center"/>
        <w:rPr>
          <w:rFonts w:ascii="Arial Narrow" w:hAnsi="Arial Narrow"/>
          <w:b/>
          <w:sz w:val="40"/>
        </w:rPr>
      </w:pPr>
      <w:r w:rsidRPr="002B55A0">
        <w:rPr>
          <w:rFonts w:ascii="Arial Narrow" w:hAnsi="Arial Narrow"/>
          <w:b/>
          <w:sz w:val="56"/>
          <w:szCs w:val="40"/>
        </w:rPr>
        <w:t>(</w:t>
      </w:r>
      <w:r w:rsidR="00CF2A94" w:rsidRPr="00CF2A94">
        <w:rPr>
          <w:rFonts w:ascii="Arial Narrow" w:hAnsi="Arial Narrow"/>
          <w:b/>
          <w:noProof/>
          <w:sz w:val="56"/>
          <w:szCs w:val="40"/>
        </w:rPr>
        <w:t>Applications Development and Emerging Technologies</w:t>
      </w:r>
      <w:r w:rsidRPr="002B55A0">
        <w:rPr>
          <w:rFonts w:ascii="Arial Narrow" w:hAnsi="Arial Narrow"/>
          <w:b/>
          <w:sz w:val="56"/>
          <w:szCs w:val="40"/>
        </w:rPr>
        <w:t>)</w:t>
      </w:r>
    </w:p>
    <w:p w14:paraId="7A8A3686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235AB19C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695C7C1F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1C1291EC" w14:textId="77777777" w:rsidR="00177BFF" w:rsidRPr="00AE59B0" w:rsidRDefault="00177BFF">
      <w:pPr>
        <w:jc w:val="center"/>
        <w:rPr>
          <w:rFonts w:ascii="Arial Narrow" w:hAnsi="Arial Narrow"/>
        </w:rPr>
      </w:pPr>
    </w:p>
    <w:p w14:paraId="0F74CA5A" w14:textId="1C25273F" w:rsidR="00177BFF" w:rsidRPr="00AE59B0" w:rsidRDefault="00BE2D76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PRE-SUMMATIVE ASSESSMENT</w:t>
      </w:r>
      <w:r w:rsidR="00177BFF" w:rsidRPr="00AE59B0">
        <w:rPr>
          <w:rFonts w:ascii="Arial Narrow" w:hAnsi="Arial Narrow"/>
          <w:b/>
          <w:sz w:val="40"/>
          <w:szCs w:val="40"/>
        </w:rPr>
        <w:t xml:space="preserve"> </w:t>
      </w:r>
    </w:p>
    <w:p w14:paraId="0E839A57" w14:textId="3C705E24" w:rsidR="00177BFF" w:rsidRPr="00AE59B0" w:rsidRDefault="002861BE">
      <w:pPr>
        <w:jc w:val="center"/>
        <w:rPr>
          <w:rFonts w:ascii="Arial Narrow" w:hAnsi="Arial Narrow"/>
          <w:b/>
          <w:sz w:val="144"/>
          <w:szCs w:val="144"/>
        </w:rPr>
      </w:pPr>
      <w:r w:rsidRPr="00AE59B0">
        <w:rPr>
          <w:rFonts w:ascii="Arial Narrow" w:hAnsi="Arial Narrow"/>
          <w:b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0589EB" wp14:editId="3F88A8F4">
                <wp:simplePos x="0" y="0"/>
                <wp:positionH relativeFrom="column">
                  <wp:posOffset>2143125</wp:posOffset>
                </wp:positionH>
                <wp:positionV relativeFrom="paragraph">
                  <wp:posOffset>972185</wp:posOffset>
                </wp:positionV>
                <wp:extent cx="1619250" cy="0"/>
                <wp:effectExtent l="0" t="0" r="0" b="0"/>
                <wp:wrapNone/>
                <wp:docPr id="1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7FA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168.75pt;margin-top:76.55pt;width:127.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" strokeweight="1.5pt"/>
            </w:pict>
          </mc:Fallback>
        </mc:AlternateContent>
      </w:r>
      <w:r w:rsidRPr="00AE59B0">
        <w:rPr>
          <w:rFonts w:ascii="Arial Narrow" w:hAnsi="Arial Narrow"/>
          <w:b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C67566" wp14:editId="7092C54F">
                <wp:simplePos x="0" y="0"/>
                <wp:positionH relativeFrom="column">
                  <wp:posOffset>2143125</wp:posOffset>
                </wp:positionH>
                <wp:positionV relativeFrom="paragraph">
                  <wp:posOffset>10160</wp:posOffset>
                </wp:positionV>
                <wp:extent cx="1619250" cy="0"/>
                <wp:effectExtent l="0" t="0" r="0" b="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467C1" id="AutoShape 25" o:spid="_x0000_s1026" type="#_x0000_t32" style="position:absolute;margin-left:168.75pt;margin-top:.8pt;width:127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" strokeweight="1.5pt"/>
            </w:pict>
          </mc:Fallback>
        </mc:AlternateContent>
      </w:r>
      <w:r w:rsidR="00CF2A94">
        <w:rPr>
          <w:rFonts w:ascii="Arial Narrow" w:hAnsi="Arial Narrow"/>
          <w:b/>
          <w:noProof/>
          <w:sz w:val="144"/>
          <w:szCs w:val="144"/>
        </w:rPr>
        <w:t>1</w:t>
      </w:r>
    </w:p>
    <w:p w14:paraId="69C4C58F" w14:textId="77777777" w:rsidR="00177BFF" w:rsidRPr="00AE59B0" w:rsidRDefault="00177BFF">
      <w:pPr>
        <w:jc w:val="center"/>
        <w:rPr>
          <w:rFonts w:ascii="Arial Narrow" w:hAnsi="Arial Narrow"/>
          <w:sz w:val="40"/>
          <w:szCs w:val="40"/>
        </w:rPr>
      </w:pPr>
    </w:p>
    <w:p w14:paraId="3CDBE381" w14:textId="77777777" w:rsidR="00177BFF" w:rsidRPr="00AE59B0" w:rsidRDefault="00177BFF">
      <w:pPr>
        <w:jc w:val="center"/>
        <w:rPr>
          <w:rFonts w:ascii="Arial Narrow" w:hAnsi="Arial Narrow"/>
          <w:sz w:val="40"/>
          <w:szCs w:val="40"/>
        </w:rPr>
      </w:pPr>
    </w:p>
    <w:p w14:paraId="5AB39C8F" w14:textId="0FFF685D" w:rsidR="00177BFF" w:rsidRPr="00AE59B0" w:rsidRDefault="004475AE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PHP OUTPUT AND </w:t>
      </w:r>
      <w:r w:rsidR="00CF2A94">
        <w:rPr>
          <w:rFonts w:ascii="Arial Narrow" w:hAnsi="Arial Narrow"/>
          <w:b/>
          <w:sz w:val="40"/>
          <w:szCs w:val="40"/>
        </w:rPr>
        <w:t>VARIABLE</w:t>
      </w:r>
      <w:r w:rsidR="005A1412">
        <w:rPr>
          <w:rFonts w:ascii="Arial Narrow" w:hAnsi="Arial Narrow"/>
          <w:b/>
          <w:sz w:val="40"/>
          <w:szCs w:val="40"/>
        </w:rPr>
        <w:t xml:space="preserve"> FAMILARIZATION</w:t>
      </w:r>
    </w:p>
    <w:p w14:paraId="378A0BD7" w14:textId="77777777" w:rsidR="00177BFF" w:rsidRPr="00AE59B0" w:rsidRDefault="00177BFF">
      <w:pPr>
        <w:jc w:val="center"/>
        <w:rPr>
          <w:rFonts w:ascii="Arial Narrow" w:hAnsi="Arial Narrow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1"/>
        <w:gridCol w:w="6069"/>
      </w:tblGrid>
      <w:tr w:rsidR="000C35CC" w:rsidRPr="00AE59B0" w14:paraId="16F8AA10" w14:textId="77777777" w:rsidTr="000C5DC6">
        <w:tc>
          <w:tcPr>
            <w:tcW w:w="3281" w:type="dxa"/>
            <w:shd w:val="clear" w:color="auto" w:fill="auto"/>
            <w:vAlign w:val="center"/>
          </w:tcPr>
          <w:p w14:paraId="45F5148A" w14:textId="0BE4728D" w:rsidR="000C35CC" w:rsidRPr="002B55A0" w:rsidRDefault="008971AD" w:rsidP="00765D95">
            <w:pPr>
              <w:rPr>
                <w:rFonts w:ascii="Arial Narrow" w:hAnsi="Arial Narrow"/>
                <w:b/>
                <w:sz w:val="32"/>
                <w:szCs w:val="40"/>
              </w:rPr>
            </w:pPr>
            <w:r>
              <w:rPr>
                <w:rFonts w:ascii="Arial Narrow" w:hAnsi="Arial Narrow"/>
                <w:b/>
                <w:sz w:val="32"/>
                <w:szCs w:val="40"/>
              </w:rPr>
              <w:t>Student Name</w:t>
            </w:r>
            <w:r w:rsidR="004A561D">
              <w:rPr>
                <w:rFonts w:ascii="Arial Narrow" w:hAnsi="Arial Narrow"/>
                <w:b/>
                <w:sz w:val="32"/>
                <w:szCs w:val="40"/>
              </w:rPr>
              <w:t xml:space="preserve"> / </w:t>
            </w:r>
            <w:r w:rsidR="000C35CC">
              <w:rPr>
                <w:rFonts w:ascii="Arial Narrow" w:hAnsi="Arial Narrow"/>
                <w:b/>
                <w:sz w:val="32"/>
                <w:szCs w:val="40"/>
              </w:rPr>
              <w:t>Group Name: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3C835FA2" w14:textId="067D78B9" w:rsidR="000C35CC" w:rsidRPr="002B55A0" w:rsidRDefault="0024492C" w:rsidP="00765D95">
            <w:pPr>
              <w:rPr>
                <w:rFonts w:ascii="Arial Narrow" w:hAnsi="Arial Narrow"/>
                <w:sz w:val="32"/>
                <w:szCs w:val="40"/>
              </w:rPr>
            </w:pPr>
            <w:r>
              <w:rPr>
                <w:rFonts w:ascii="Arial Narrow" w:hAnsi="Arial Narrow"/>
                <w:sz w:val="32"/>
                <w:szCs w:val="40"/>
              </w:rPr>
              <w:t>Raine Angeline B. Zaldivar</w:t>
            </w:r>
          </w:p>
        </w:tc>
      </w:tr>
      <w:tr w:rsidR="000C35CC" w:rsidRPr="00AE59B0" w14:paraId="0B728799" w14:textId="77777777" w:rsidTr="000C5DC6">
        <w:tc>
          <w:tcPr>
            <w:tcW w:w="3281" w:type="dxa"/>
            <w:shd w:val="clear" w:color="auto" w:fill="auto"/>
            <w:vAlign w:val="center"/>
          </w:tcPr>
          <w:p w14:paraId="5CA0E3FA" w14:textId="1A4DB432" w:rsidR="000C35CC" w:rsidRPr="002B55A0" w:rsidRDefault="000C35CC" w:rsidP="00765D95">
            <w:pPr>
              <w:rPr>
                <w:rFonts w:ascii="Arial Narrow" w:hAnsi="Arial Narrow"/>
                <w:b/>
                <w:sz w:val="32"/>
                <w:szCs w:val="40"/>
              </w:rPr>
            </w:pPr>
            <w:r>
              <w:rPr>
                <w:rFonts w:ascii="Arial Narrow" w:hAnsi="Arial Narrow"/>
                <w:b/>
                <w:sz w:val="32"/>
                <w:szCs w:val="40"/>
              </w:rPr>
              <w:t>Members</w:t>
            </w:r>
            <w:r w:rsidR="004A561D">
              <w:rPr>
                <w:rFonts w:ascii="Arial Narrow" w:hAnsi="Arial Narrow"/>
                <w:b/>
                <w:sz w:val="32"/>
                <w:szCs w:val="40"/>
              </w:rPr>
              <w:t xml:space="preserve"> (if Group)</w:t>
            </w:r>
            <w:r>
              <w:rPr>
                <w:rFonts w:ascii="Arial Narrow" w:hAnsi="Arial Narrow"/>
                <w:b/>
                <w:sz w:val="32"/>
                <w:szCs w:val="40"/>
              </w:rPr>
              <w:t>:</w:t>
            </w:r>
          </w:p>
        </w:tc>
        <w:tc>
          <w:tcPr>
            <w:tcW w:w="6069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14"/>
              <w:gridCol w:w="2915"/>
            </w:tblGrid>
            <w:tr w:rsidR="000C35CC" w14:paraId="0535AB92" w14:textId="77777777" w:rsidTr="00765D95">
              <w:tc>
                <w:tcPr>
                  <w:tcW w:w="2914" w:type="dxa"/>
                </w:tcPr>
                <w:p w14:paraId="2356E88E" w14:textId="77777777" w:rsidR="000C35CC" w:rsidRPr="006C53A9" w:rsidRDefault="000C35CC" w:rsidP="00765D95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40"/>
                    </w:rPr>
                  </w:pPr>
                  <w:r>
                    <w:rPr>
                      <w:rFonts w:ascii="Arial Narrow" w:hAnsi="Arial Narrow"/>
                      <w:b/>
                      <w:sz w:val="32"/>
                      <w:szCs w:val="40"/>
                    </w:rPr>
                    <w:t>Name</w:t>
                  </w:r>
                </w:p>
              </w:tc>
              <w:tc>
                <w:tcPr>
                  <w:tcW w:w="2915" w:type="dxa"/>
                </w:tcPr>
                <w:p w14:paraId="5824574B" w14:textId="77777777" w:rsidR="000C35CC" w:rsidRPr="006C53A9" w:rsidRDefault="000C35CC" w:rsidP="00765D95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40"/>
                    </w:rPr>
                  </w:pPr>
                  <w:r>
                    <w:rPr>
                      <w:rFonts w:ascii="Arial Narrow" w:hAnsi="Arial Narrow"/>
                      <w:b/>
                      <w:sz w:val="32"/>
                      <w:szCs w:val="40"/>
                    </w:rPr>
                    <w:t>Role</w:t>
                  </w:r>
                </w:p>
              </w:tc>
            </w:tr>
            <w:tr w:rsidR="000C35CC" w14:paraId="148DA48B" w14:textId="77777777" w:rsidTr="00765D95">
              <w:tc>
                <w:tcPr>
                  <w:tcW w:w="2914" w:type="dxa"/>
                </w:tcPr>
                <w:p w14:paraId="7703B2EA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  <w:tc>
                <w:tcPr>
                  <w:tcW w:w="2915" w:type="dxa"/>
                </w:tcPr>
                <w:p w14:paraId="63F3A1A8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</w:tr>
            <w:tr w:rsidR="000C35CC" w14:paraId="0EBC9F5D" w14:textId="77777777" w:rsidTr="00765D95">
              <w:tc>
                <w:tcPr>
                  <w:tcW w:w="2914" w:type="dxa"/>
                </w:tcPr>
                <w:p w14:paraId="18EE1B4D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  <w:tc>
                <w:tcPr>
                  <w:tcW w:w="2915" w:type="dxa"/>
                </w:tcPr>
                <w:p w14:paraId="019A124C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</w:tr>
            <w:tr w:rsidR="000C35CC" w14:paraId="00B5988E" w14:textId="77777777" w:rsidTr="00765D95">
              <w:tc>
                <w:tcPr>
                  <w:tcW w:w="2914" w:type="dxa"/>
                </w:tcPr>
                <w:p w14:paraId="753A7DA3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  <w:tc>
                <w:tcPr>
                  <w:tcW w:w="2915" w:type="dxa"/>
                </w:tcPr>
                <w:p w14:paraId="5FF2CD29" w14:textId="77777777" w:rsidR="000C35CC" w:rsidRDefault="000C35CC" w:rsidP="00765D95">
                  <w:pPr>
                    <w:rPr>
                      <w:rFonts w:ascii="Arial Narrow" w:hAnsi="Arial Narrow"/>
                      <w:sz w:val="32"/>
                      <w:szCs w:val="40"/>
                    </w:rPr>
                  </w:pPr>
                </w:p>
              </w:tc>
            </w:tr>
          </w:tbl>
          <w:p w14:paraId="51AA4053" w14:textId="77777777" w:rsidR="000C35CC" w:rsidRPr="002B55A0" w:rsidRDefault="000C35CC" w:rsidP="00765D95">
            <w:pPr>
              <w:rPr>
                <w:rFonts w:ascii="Arial Narrow" w:hAnsi="Arial Narrow"/>
                <w:sz w:val="32"/>
                <w:szCs w:val="40"/>
              </w:rPr>
            </w:pPr>
          </w:p>
        </w:tc>
      </w:tr>
      <w:tr w:rsidR="000C35CC" w:rsidRPr="00AE59B0" w14:paraId="419D2C48" w14:textId="77777777" w:rsidTr="000C5DC6">
        <w:tc>
          <w:tcPr>
            <w:tcW w:w="3281" w:type="dxa"/>
            <w:shd w:val="clear" w:color="auto" w:fill="auto"/>
            <w:vAlign w:val="center"/>
          </w:tcPr>
          <w:p w14:paraId="43C8B68C" w14:textId="77777777" w:rsidR="000C35CC" w:rsidRPr="002B55A0" w:rsidRDefault="000C35CC" w:rsidP="00765D95">
            <w:pPr>
              <w:rPr>
                <w:rFonts w:ascii="Arial Narrow" w:hAnsi="Arial Narrow"/>
                <w:b/>
                <w:sz w:val="32"/>
                <w:szCs w:val="40"/>
              </w:rPr>
            </w:pPr>
            <w:r w:rsidRPr="002B55A0">
              <w:rPr>
                <w:rFonts w:ascii="Arial Narrow" w:hAnsi="Arial Narrow"/>
                <w:b/>
                <w:sz w:val="32"/>
                <w:szCs w:val="40"/>
              </w:rPr>
              <w:t>Section: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2E1DA058" w14:textId="2996AEF0" w:rsidR="000C35CC" w:rsidRPr="002B55A0" w:rsidRDefault="0024492C" w:rsidP="00765D95">
            <w:pPr>
              <w:rPr>
                <w:rFonts w:ascii="Arial Narrow" w:hAnsi="Arial Narrow"/>
                <w:sz w:val="32"/>
                <w:szCs w:val="40"/>
              </w:rPr>
            </w:pPr>
            <w:r>
              <w:rPr>
                <w:rFonts w:ascii="Arial Narrow" w:hAnsi="Arial Narrow"/>
                <w:sz w:val="32"/>
                <w:szCs w:val="40"/>
              </w:rPr>
              <w:t>TW26</w:t>
            </w:r>
          </w:p>
        </w:tc>
      </w:tr>
      <w:tr w:rsidR="000C35CC" w:rsidRPr="00AE59B0" w14:paraId="51917CDF" w14:textId="77777777" w:rsidTr="000C5DC6">
        <w:tc>
          <w:tcPr>
            <w:tcW w:w="3281" w:type="dxa"/>
            <w:shd w:val="clear" w:color="auto" w:fill="auto"/>
            <w:vAlign w:val="center"/>
          </w:tcPr>
          <w:p w14:paraId="45B8979A" w14:textId="77777777" w:rsidR="000C35CC" w:rsidRPr="002B55A0" w:rsidRDefault="000C35CC" w:rsidP="00765D95">
            <w:pPr>
              <w:rPr>
                <w:rFonts w:ascii="Arial Narrow" w:hAnsi="Arial Narrow"/>
                <w:b/>
                <w:sz w:val="32"/>
                <w:szCs w:val="40"/>
              </w:rPr>
            </w:pPr>
            <w:r w:rsidRPr="002B55A0">
              <w:rPr>
                <w:rFonts w:ascii="Arial Narrow" w:hAnsi="Arial Narrow"/>
                <w:b/>
                <w:sz w:val="32"/>
                <w:szCs w:val="40"/>
              </w:rPr>
              <w:t>Professor:</w:t>
            </w:r>
          </w:p>
        </w:tc>
        <w:tc>
          <w:tcPr>
            <w:tcW w:w="6069" w:type="dxa"/>
            <w:shd w:val="clear" w:color="auto" w:fill="auto"/>
            <w:vAlign w:val="center"/>
          </w:tcPr>
          <w:p w14:paraId="7D5C1B55" w14:textId="5ACCAA06" w:rsidR="000C35CC" w:rsidRPr="002B55A0" w:rsidRDefault="0024492C" w:rsidP="00765D95">
            <w:pPr>
              <w:rPr>
                <w:rFonts w:ascii="Arial Narrow" w:hAnsi="Arial Narrow"/>
                <w:sz w:val="32"/>
                <w:szCs w:val="40"/>
              </w:rPr>
            </w:pPr>
            <w:r>
              <w:rPr>
                <w:rFonts w:ascii="Arial Narrow" w:hAnsi="Arial Narrow"/>
                <w:sz w:val="32"/>
                <w:szCs w:val="40"/>
              </w:rPr>
              <w:t xml:space="preserve">Mr. </w:t>
            </w:r>
          </w:p>
        </w:tc>
      </w:tr>
    </w:tbl>
    <w:p w14:paraId="55704D8E" w14:textId="77777777" w:rsidR="000C35CC" w:rsidRDefault="000C35CC" w:rsidP="000C35CC">
      <w:pPr>
        <w:suppressAutoHyphens/>
        <w:ind w:left="360"/>
        <w:jc w:val="both"/>
        <w:rPr>
          <w:rFonts w:ascii="Arial Narrow" w:hAnsi="Arial Narrow"/>
          <w:b/>
          <w:lang w:eastAsia="ar-SA"/>
        </w:rPr>
      </w:pPr>
    </w:p>
    <w:p w14:paraId="694270FC" w14:textId="6CD861DD" w:rsidR="005608A0" w:rsidRDefault="005608A0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442F5AAA" w14:textId="77777777" w:rsidR="005608A0" w:rsidRDefault="005608A0" w:rsidP="00513F34">
      <w:pPr>
        <w:suppressAutoHyphens/>
        <w:jc w:val="both"/>
        <w:rPr>
          <w:rFonts w:ascii="Arial Narrow" w:hAnsi="Arial Narrow"/>
          <w:b/>
          <w:lang w:eastAsia="ar-SA"/>
        </w:rPr>
      </w:pPr>
    </w:p>
    <w:p w14:paraId="37E5FA0B" w14:textId="5C31DE18" w:rsidR="00D04365" w:rsidRPr="00E8572A" w:rsidRDefault="00D04365" w:rsidP="00E8572A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>
        <w:rPr>
          <w:rFonts w:ascii="Arial Narrow" w:hAnsi="Arial Narrow"/>
          <w:b/>
          <w:lang w:eastAsia="ar-SA"/>
        </w:rPr>
        <w:t>PROGRAM OUTCOME</w:t>
      </w:r>
      <w:r w:rsidR="00E8572A">
        <w:rPr>
          <w:rFonts w:ascii="Arial Narrow" w:hAnsi="Arial Narrow"/>
          <w:b/>
          <w:lang w:eastAsia="ar-SA"/>
        </w:rPr>
        <w:t>/</w:t>
      </w:r>
      <w:r>
        <w:rPr>
          <w:rFonts w:ascii="Arial Narrow" w:hAnsi="Arial Narrow"/>
          <w:b/>
          <w:lang w:eastAsia="ar-SA"/>
        </w:rPr>
        <w:t>S</w:t>
      </w:r>
      <w:r w:rsidR="00FA5D69">
        <w:rPr>
          <w:rFonts w:ascii="Arial Narrow" w:hAnsi="Arial Narrow"/>
          <w:b/>
          <w:lang w:eastAsia="ar-SA"/>
        </w:rPr>
        <w:t xml:space="preserve"> (PO)</w:t>
      </w:r>
      <w:r w:rsidR="00FB190D">
        <w:rPr>
          <w:rFonts w:ascii="Arial Narrow" w:hAnsi="Arial Narrow"/>
          <w:b/>
          <w:lang w:eastAsia="ar-SA"/>
        </w:rPr>
        <w:t xml:space="preserve"> ADDRESSED BY THE LABORATORY EXERCISE</w:t>
      </w:r>
    </w:p>
    <w:p w14:paraId="4C04E758" w14:textId="3367344B" w:rsidR="00293BD7" w:rsidRPr="00F709C7" w:rsidRDefault="00F709C7" w:rsidP="00F709C7">
      <w:pPr>
        <w:pStyle w:val="ListParagraph"/>
        <w:numPr>
          <w:ilvl w:val="0"/>
          <w:numId w:val="10"/>
        </w:numPr>
        <w:suppressAutoHyphens/>
        <w:spacing w:line="360" w:lineRule="auto"/>
        <w:ind w:left="720"/>
        <w:jc w:val="both"/>
        <w:rPr>
          <w:rFonts w:ascii="Arial Narrow" w:hAnsi="Arial Narrow"/>
          <w:bCs/>
          <w:lang w:eastAsia="ar-SA"/>
        </w:rPr>
      </w:pPr>
      <w:r w:rsidRPr="00F709C7">
        <w:rPr>
          <w:rFonts w:ascii="Arial Narrow" w:hAnsi="Arial Narrow"/>
          <w:bCs/>
          <w:lang w:eastAsia="ar-SA"/>
        </w:rPr>
        <w:lastRenderedPageBreak/>
        <w:t>Design, implement and evaluate computer-based systems or applications to meet desired needs and requirements.</w:t>
      </w:r>
    </w:p>
    <w:p w14:paraId="19CC6A78" w14:textId="310B3721" w:rsidR="00D04365" w:rsidRDefault="00D04365" w:rsidP="00E26699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COURSE LEARNING OUTCOME</w:t>
      </w:r>
      <w:r w:rsidR="00E8572A">
        <w:rPr>
          <w:rFonts w:ascii="Arial Narrow" w:hAnsi="Arial Narrow"/>
          <w:b/>
          <w:lang w:eastAsia="ar-SA"/>
        </w:rPr>
        <w:t>/S</w:t>
      </w:r>
      <w:r w:rsidR="00FA5D69">
        <w:rPr>
          <w:rFonts w:ascii="Arial Narrow" w:hAnsi="Arial Narrow"/>
          <w:b/>
          <w:lang w:eastAsia="ar-SA"/>
        </w:rPr>
        <w:t xml:space="preserve"> (CLO)</w:t>
      </w:r>
      <w:r>
        <w:rPr>
          <w:rFonts w:ascii="Arial Narrow" w:hAnsi="Arial Narrow"/>
          <w:b/>
          <w:lang w:eastAsia="ar-SA"/>
        </w:rPr>
        <w:t xml:space="preserve"> </w:t>
      </w:r>
      <w:r w:rsidR="00FB190D">
        <w:rPr>
          <w:rFonts w:ascii="Arial Narrow" w:hAnsi="Arial Narrow"/>
          <w:b/>
          <w:lang w:eastAsia="ar-SA"/>
        </w:rPr>
        <w:t>ADDRESSED BY THE LABORATORY EXERCISE</w:t>
      </w:r>
    </w:p>
    <w:p w14:paraId="7B46D93E" w14:textId="330BC534" w:rsidR="00293BD7" w:rsidRPr="000E1FF2" w:rsidRDefault="000E1FF2" w:rsidP="000E1FF2">
      <w:pPr>
        <w:pStyle w:val="ListParagraph"/>
        <w:numPr>
          <w:ilvl w:val="0"/>
          <w:numId w:val="10"/>
        </w:numPr>
        <w:suppressAutoHyphens/>
        <w:spacing w:line="360" w:lineRule="auto"/>
        <w:ind w:left="720" w:hanging="270"/>
        <w:jc w:val="both"/>
        <w:rPr>
          <w:rFonts w:ascii="Arial Narrow" w:hAnsi="Arial Narrow"/>
          <w:bCs/>
          <w:lang w:eastAsia="ar-SA"/>
        </w:rPr>
      </w:pPr>
      <w:r w:rsidRPr="000E1FF2">
        <w:rPr>
          <w:rFonts w:ascii="Arial Narrow" w:hAnsi="Arial Narrow"/>
          <w:bCs/>
          <w:lang w:eastAsia="ar-SA"/>
        </w:rPr>
        <w:t>Understand and apply best practices and standards in the development of website.</w:t>
      </w:r>
    </w:p>
    <w:p w14:paraId="2C7AE6F0" w14:textId="4C471496" w:rsidR="00FA5D69" w:rsidRPr="00FB190D" w:rsidRDefault="00FA5D69" w:rsidP="00FA5D69">
      <w:pPr>
        <w:pStyle w:val="ListParagraph"/>
        <w:numPr>
          <w:ilvl w:val="0"/>
          <w:numId w:val="2"/>
        </w:numPr>
        <w:suppressAutoHyphens/>
        <w:spacing w:line="360" w:lineRule="auto"/>
        <w:jc w:val="both"/>
        <w:rPr>
          <w:rFonts w:ascii="Arial Narrow" w:hAnsi="Arial Narrow"/>
          <w:bCs/>
          <w:sz w:val="24"/>
          <w:szCs w:val="24"/>
          <w:lang w:eastAsia="ar-SA"/>
        </w:rPr>
      </w:pPr>
      <w:r w:rsidRPr="00FB190D">
        <w:rPr>
          <w:rFonts w:ascii="Arial Narrow" w:hAnsi="Arial Narrow"/>
          <w:bCs/>
          <w:sz w:val="24"/>
          <w:szCs w:val="24"/>
          <w:lang w:eastAsia="ar-SA"/>
        </w:rPr>
        <w:t xml:space="preserve"> </w:t>
      </w:r>
      <w:r w:rsidRPr="00FB190D">
        <w:rPr>
          <w:rFonts w:ascii="Arial Narrow" w:hAnsi="Arial Narrow"/>
          <w:b/>
          <w:sz w:val="24"/>
          <w:szCs w:val="24"/>
          <w:lang w:eastAsia="ar-SA"/>
        </w:rPr>
        <w:t>INTENDED LEARNING OUTCOME/S (ILO)</w:t>
      </w:r>
      <w:r w:rsidR="00FB190D">
        <w:rPr>
          <w:rFonts w:ascii="Arial Narrow" w:hAnsi="Arial Narrow"/>
          <w:b/>
          <w:sz w:val="24"/>
          <w:szCs w:val="24"/>
          <w:lang w:eastAsia="ar-SA"/>
        </w:rPr>
        <w:t xml:space="preserve"> OF THE LABORATORY EXERCISE</w:t>
      </w:r>
    </w:p>
    <w:p w14:paraId="794FA195" w14:textId="77777777" w:rsidR="00293BD7" w:rsidRPr="00293BD7" w:rsidRDefault="00293BD7" w:rsidP="00293BD7">
      <w:pPr>
        <w:pStyle w:val="ListParagraph"/>
        <w:spacing w:line="360" w:lineRule="auto"/>
        <w:ind w:left="360" w:firstLine="360"/>
        <w:jc w:val="both"/>
        <w:rPr>
          <w:rFonts w:ascii="Arial Narrow" w:hAnsi="Arial Narrow"/>
          <w:lang w:eastAsia="ar-SA"/>
        </w:rPr>
      </w:pPr>
      <w:r w:rsidRPr="00293BD7">
        <w:rPr>
          <w:rFonts w:ascii="Arial Narrow" w:hAnsi="Arial Narrow"/>
          <w:lang w:eastAsia="ar-SA"/>
        </w:rPr>
        <w:t>At the end of this exercise, students must be able to:</w:t>
      </w:r>
    </w:p>
    <w:p w14:paraId="699C5A3D" w14:textId="77777777" w:rsidR="00F709C7" w:rsidRPr="00F709C7" w:rsidRDefault="00F709C7" w:rsidP="00F709C7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F709C7">
        <w:rPr>
          <w:rFonts w:ascii="Arial Narrow" w:hAnsi="Arial Narrow"/>
          <w:bCs/>
          <w:lang w:eastAsia="ar-SA"/>
        </w:rPr>
        <w:t>Familiarize various Web Architecture, tools that used in PHP</w:t>
      </w:r>
    </w:p>
    <w:p w14:paraId="2E3EC667" w14:textId="77777777" w:rsidR="00F709C7" w:rsidRPr="00F709C7" w:rsidRDefault="00F709C7" w:rsidP="00F709C7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F709C7">
        <w:rPr>
          <w:rFonts w:ascii="Arial Narrow" w:hAnsi="Arial Narrow"/>
          <w:bCs/>
          <w:lang w:eastAsia="ar-SA"/>
        </w:rPr>
        <w:t>The basic understanding before using PHP</w:t>
      </w:r>
    </w:p>
    <w:p w14:paraId="394E3B01" w14:textId="77777777" w:rsidR="00F709C7" w:rsidRPr="00F709C7" w:rsidRDefault="00F709C7" w:rsidP="00F709C7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F709C7">
        <w:rPr>
          <w:rFonts w:ascii="Arial Narrow" w:hAnsi="Arial Narrow"/>
          <w:bCs/>
          <w:lang w:eastAsia="ar-SA"/>
        </w:rPr>
        <w:t>Familiarize in environment of web developing</w:t>
      </w:r>
    </w:p>
    <w:p w14:paraId="416EF02E" w14:textId="093A6A30" w:rsidR="00293BD7" w:rsidRPr="00FA5D69" w:rsidRDefault="00F709C7" w:rsidP="00F709C7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Arial Narrow" w:hAnsi="Arial Narrow"/>
          <w:bCs/>
          <w:lang w:eastAsia="ar-SA"/>
        </w:rPr>
      </w:pPr>
      <w:r w:rsidRPr="00F709C7">
        <w:rPr>
          <w:rFonts w:ascii="Arial Narrow" w:hAnsi="Arial Narrow"/>
          <w:bCs/>
          <w:lang w:eastAsia="ar-SA"/>
        </w:rPr>
        <w:t>Use of comments, variables and Echo / Print</w:t>
      </w:r>
    </w:p>
    <w:p w14:paraId="35429A9D" w14:textId="6EE0B81C" w:rsidR="00293BD7" w:rsidRDefault="00177BFF" w:rsidP="0004033A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jc w:val="both"/>
        <w:rPr>
          <w:rFonts w:ascii="Arial Narrow" w:hAnsi="Arial Narrow"/>
          <w:b/>
          <w:lang w:eastAsia="ar-SA"/>
        </w:rPr>
      </w:pPr>
      <w:r w:rsidRPr="00AE59B0">
        <w:rPr>
          <w:rFonts w:ascii="Arial Narrow" w:hAnsi="Arial Narrow"/>
          <w:b/>
          <w:lang w:eastAsia="ar-SA"/>
        </w:rPr>
        <w:t>BACKGROUND INFORMATION</w:t>
      </w:r>
    </w:p>
    <w:p w14:paraId="3E03F5FE" w14:textId="6454241D" w:rsidR="004E4A77" w:rsidRDefault="004E4A77" w:rsidP="004E4A77">
      <w:pPr>
        <w:suppressAutoHyphens/>
        <w:spacing w:line="360" w:lineRule="auto"/>
        <w:jc w:val="center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noProof/>
          <w:lang w:eastAsia="ar-SA"/>
        </w:rPr>
        <w:drawing>
          <wp:inline distT="0" distB="0" distL="0" distR="0" wp14:anchorId="0BECA629" wp14:editId="747D2527">
            <wp:extent cx="3838575" cy="233896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606" cy="238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4114A" w14:textId="77777777" w:rsidR="00E943A0" w:rsidRDefault="004E4A77" w:rsidP="00E943A0">
      <w:pPr>
        <w:suppressAutoHyphens/>
        <w:spacing w:line="360" w:lineRule="auto"/>
        <w:jc w:val="center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Arial Narrow" w:hAnsi="Arial Narrow"/>
          <w:b/>
          <w:noProof/>
          <w:lang w:eastAsia="ar-SA"/>
        </w:rPr>
        <w:drawing>
          <wp:inline distT="0" distB="0" distL="0" distR="0" wp14:anchorId="205E0751" wp14:editId="7A9356F0">
            <wp:extent cx="4000500" cy="189899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78" cy="1918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974DA" w14:textId="77777777" w:rsidR="00E943A0" w:rsidRDefault="00E943A0" w:rsidP="00E943A0">
      <w:pPr>
        <w:suppressAutoHyphens/>
        <w:spacing w:line="360" w:lineRule="auto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5CED46B6" w14:textId="5139E380" w:rsidR="00E943A0" w:rsidRPr="00E943A0" w:rsidRDefault="00E943A0" w:rsidP="00E943A0">
      <w:pPr>
        <w:suppressAutoHyphens/>
        <w:spacing w:line="360" w:lineRule="auto"/>
        <w:rPr>
          <w:rFonts w:ascii="Arial Narrow" w:hAnsi="Arial Narrow"/>
          <w:b/>
          <w:lang w:eastAsia="ar-SA"/>
        </w:rPr>
      </w:pPr>
      <w:r>
        <w:rPr>
          <w:rFonts w:ascii="Verdana" w:hAnsi="Verdana"/>
          <w:color w:val="000000"/>
          <w:sz w:val="23"/>
          <w:szCs w:val="23"/>
        </w:rPr>
        <w:t>Write some text to the output:</w:t>
      </w:r>
    </w:p>
    <w:p w14:paraId="32C9CA92" w14:textId="77777777" w:rsidR="00011C29" w:rsidRDefault="00E943A0" w:rsidP="00011C29">
      <w:pPr>
        <w:shd w:val="clear" w:color="auto" w:fill="FFFFFF"/>
        <w:rPr>
          <w:rStyle w:val="phptagcolor"/>
          <w:rFonts w:ascii="Consolas" w:hAnsi="Consolas"/>
          <w:color w:val="FF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14:paraId="2DDC6312" w14:textId="4AFBA3DA" w:rsidR="00011C29" w:rsidRPr="00011C29" w:rsidRDefault="00011C29" w:rsidP="00011C29">
      <w:pPr>
        <w:shd w:val="clear" w:color="auto" w:fill="FFFFFF"/>
        <w:jc w:val="center"/>
        <w:rPr>
          <w:rFonts w:ascii="Consolas" w:hAnsi="Consolas"/>
          <w:color w:val="FF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Definition and Usage</w:t>
      </w:r>
    </w:p>
    <w:p w14:paraId="7AD181A7" w14:textId="77777777" w:rsidR="00011C29" w:rsidRDefault="00011C29" w:rsidP="00011C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echo(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outputs one or more strings.</w:t>
      </w:r>
    </w:p>
    <w:p w14:paraId="5267D4E2" w14:textId="77777777" w:rsidR="00011C29" w:rsidRDefault="00011C29" w:rsidP="00011C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 </w:t>
      </w: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echo(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) function is not actually a function, so you are not required to use parentheses with it. However, if you want to pass more than one parameter to </w:t>
      </w:r>
      <w:proofErr w:type="gramStart"/>
      <w:r>
        <w:rPr>
          <w:rFonts w:ascii="Verdana" w:hAnsi="Verdana"/>
          <w:color w:val="000000"/>
          <w:sz w:val="23"/>
          <w:szCs w:val="23"/>
        </w:rPr>
        <w:t>echo(</w:t>
      </w:r>
      <w:proofErr w:type="gramEnd"/>
      <w:r>
        <w:rPr>
          <w:rFonts w:ascii="Verdana" w:hAnsi="Verdana"/>
          <w:color w:val="000000"/>
          <w:sz w:val="23"/>
          <w:szCs w:val="23"/>
        </w:rPr>
        <w:t>), using parentheses will generate a parse error.</w:t>
      </w:r>
    </w:p>
    <w:p w14:paraId="745ECD9F" w14:textId="0ED3D756" w:rsidR="00011C29" w:rsidRDefault="00011C29" w:rsidP="00011C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 xml:space="preserve"> The </w:t>
      </w:r>
      <w:proofErr w:type="gramStart"/>
      <w:r>
        <w:rPr>
          <w:rFonts w:ascii="Verdana" w:hAnsi="Verdana"/>
          <w:color w:val="000000"/>
          <w:sz w:val="23"/>
          <w:szCs w:val="23"/>
        </w:rPr>
        <w:t>echo(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is slightly faster than </w:t>
      </w:r>
      <w:proofErr w:type="gramStart"/>
      <w:r w:rsidRPr="005123F5">
        <w:rPr>
          <w:rFonts w:ascii="Verdana" w:hAnsi="Verdana"/>
          <w:color w:val="000000"/>
          <w:sz w:val="23"/>
          <w:szCs w:val="23"/>
        </w:rPr>
        <w:t>print(</w:t>
      </w:r>
      <w:proofErr w:type="gramEnd"/>
      <w:r w:rsidRPr="005123F5"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8D39FD4" w14:textId="77777777" w:rsidR="00144DE6" w:rsidRDefault="00011C29" w:rsidP="00144DE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 xml:space="preserve"> The </w:t>
      </w:r>
      <w:proofErr w:type="gramStart"/>
      <w:r>
        <w:rPr>
          <w:rFonts w:ascii="Verdana" w:hAnsi="Verdana"/>
          <w:color w:val="000000"/>
          <w:sz w:val="23"/>
          <w:szCs w:val="23"/>
        </w:rPr>
        <w:t>echo(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) function also has </w:t>
      </w:r>
      <w:proofErr w:type="gramStart"/>
      <w:r>
        <w:rPr>
          <w:rFonts w:ascii="Verdana" w:hAnsi="Verdana"/>
          <w:color w:val="000000"/>
          <w:sz w:val="23"/>
          <w:szCs w:val="23"/>
        </w:rPr>
        <w:t>a shortcut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syntax. Prior to PHP 5.4.0, this syntax only works with the </w:t>
      </w:r>
      <w:proofErr w:type="spellStart"/>
      <w:r>
        <w:rPr>
          <w:rFonts w:ascii="Verdana" w:hAnsi="Verdana"/>
          <w:color w:val="000000"/>
          <w:sz w:val="23"/>
          <w:szCs w:val="23"/>
        </w:rPr>
        <w:t>short_open_tag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configuration setting enabled.</w:t>
      </w:r>
    </w:p>
    <w:p w14:paraId="7C41A755" w14:textId="0A8DB133" w:rsidR="00144DE6" w:rsidRPr="00144DE6" w:rsidRDefault="00144DE6" w:rsidP="00144DE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 w:rsidRPr="00144DE6">
        <w:rPr>
          <w:rFonts w:ascii="Verdana" w:hAnsi="Verdana" w:cs="Segoe UI"/>
          <w:color w:val="000000"/>
          <w:sz w:val="32"/>
          <w:szCs w:val="32"/>
        </w:rPr>
        <w:t>Syntax</w:t>
      </w:r>
    </w:p>
    <w:p w14:paraId="7DBD745E" w14:textId="2911B891" w:rsidR="00144DE6" w:rsidRPr="00144DE6" w:rsidRDefault="00144DE6" w:rsidP="00144DE6">
      <w:pPr>
        <w:shd w:val="clear" w:color="auto" w:fill="FFFFFF"/>
        <w:tabs>
          <w:tab w:val="left" w:pos="2685"/>
        </w:tabs>
        <w:rPr>
          <w:rFonts w:ascii="Verdana" w:hAnsi="Verdana"/>
          <w:color w:val="000000"/>
          <w:sz w:val="23"/>
          <w:szCs w:val="23"/>
        </w:rPr>
      </w:pPr>
      <w:r w:rsidRPr="00144DE6">
        <w:rPr>
          <w:rFonts w:ascii="Verdana" w:hAnsi="Verdana"/>
          <w:color w:val="000000"/>
          <w:sz w:val="23"/>
          <w:szCs w:val="23"/>
        </w:rPr>
        <w:t>echo(</w:t>
      </w:r>
      <w:r w:rsidRPr="00144DE6">
        <w:rPr>
          <w:rFonts w:ascii="Verdana" w:hAnsi="Verdana"/>
          <w:i/>
          <w:iCs/>
          <w:color w:val="000000"/>
          <w:sz w:val="23"/>
          <w:szCs w:val="23"/>
        </w:rPr>
        <w:t>strings</w:t>
      </w:r>
      <w:r w:rsidRPr="00144DE6">
        <w:rPr>
          <w:rFonts w:ascii="Verdana" w:hAnsi="Verdana"/>
          <w:color w:val="000000"/>
          <w:sz w:val="23"/>
          <w:szCs w:val="23"/>
        </w:rPr>
        <w:t>)</w:t>
      </w:r>
      <w:r w:rsidRPr="002010C6">
        <w:rPr>
          <w:rFonts w:ascii="Verdana" w:hAnsi="Verdana"/>
          <w:color w:val="000000"/>
          <w:sz w:val="23"/>
          <w:szCs w:val="23"/>
        </w:rPr>
        <w:tab/>
      </w:r>
    </w:p>
    <w:p w14:paraId="3128773D" w14:textId="78733600" w:rsidR="00E943A0" w:rsidRPr="002010C6" w:rsidRDefault="00E943A0" w:rsidP="00E943A0">
      <w:pPr>
        <w:shd w:val="clear" w:color="auto" w:fill="FFFFFF"/>
        <w:rPr>
          <w:rStyle w:val="phptagcolor"/>
          <w:rFonts w:ascii="Verdana" w:hAnsi="Verdana"/>
          <w:color w:val="FF0000"/>
          <w:sz w:val="23"/>
          <w:szCs w:val="23"/>
        </w:rPr>
      </w:pPr>
    </w:p>
    <w:p w14:paraId="4DB14536" w14:textId="77777777" w:rsidR="002010C6" w:rsidRPr="002010C6" w:rsidRDefault="002010C6" w:rsidP="002010C6">
      <w:pPr>
        <w:shd w:val="clear" w:color="auto" w:fill="FFFFFF"/>
        <w:rPr>
          <w:rStyle w:val="phptagcolor"/>
          <w:rFonts w:ascii="Verdana" w:hAnsi="Verdana"/>
          <w:sz w:val="32"/>
          <w:szCs w:val="32"/>
        </w:rPr>
      </w:pPr>
      <w:r w:rsidRPr="002010C6">
        <w:rPr>
          <w:rStyle w:val="phptagcolor"/>
          <w:rFonts w:ascii="Verdana" w:hAnsi="Verdana"/>
          <w:sz w:val="32"/>
          <w:szCs w:val="32"/>
        </w:rPr>
        <w:t>Parameter Values</w:t>
      </w:r>
    </w:p>
    <w:p w14:paraId="24B8F559" w14:textId="3E93D4E6" w:rsidR="002010C6" w:rsidRPr="002010C6" w:rsidRDefault="002010C6" w:rsidP="002010C6">
      <w:pPr>
        <w:shd w:val="clear" w:color="auto" w:fill="FFFFFF"/>
        <w:rPr>
          <w:rStyle w:val="phptagcolor"/>
          <w:rFonts w:ascii="Verdana" w:hAnsi="Verdana"/>
          <w:sz w:val="23"/>
          <w:szCs w:val="23"/>
        </w:rPr>
      </w:pPr>
      <w:r w:rsidRPr="002010C6">
        <w:rPr>
          <w:rStyle w:val="phptagcolor"/>
          <w:rFonts w:ascii="Verdana" w:hAnsi="Verdana"/>
          <w:sz w:val="23"/>
          <w:szCs w:val="23"/>
        </w:rPr>
        <w:t>Parameter</w:t>
      </w:r>
      <w:r w:rsidRPr="002010C6">
        <w:rPr>
          <w:rStyle w:val="phptagcolor"/>
          <w:rFonts w:ascii="Verdana" w:hAnsi="Verdana"/>
          <w:sz w:val="23"/>
          <w:szCs w:val="23"/>
        </w:rPr>
        <w:tab/>
      </w:r>
      <w:r w:rsidRPr="002010C6">
        <w:rPr>
          <w:rStyle w:val="phptagcolor"/>
          <w:rFonts w:ascii="Verdana" w:hAnsi="Verdana"/>
          <w:sz w:val="23"/>
          <w:szCs w:val="23"/>
        </w:rPr>
        <w:tab/>
      </w:r>
      <w:r w:rsidRPr="002010C6">
        <w:rPr>
          <w:rStyle w:val="phptagcolor"/>
          <w:rFonts w:ascii="Verdana" w:hAnsi="Verdana"/>
          <w:sz w:val="23"/>
          <w:szCs w:val="23"/>
        </w:rPr>
        <w:tab/>
        <w:t>Description</w:t>
      </w:r>
    </w:p>
    <w:p w14:paraId="66A921CF" w14:textId="19B8E78D" w:rsidR="002010C6" w:rsidRDefault="002010C6" w:rsidP="002010C6">
      <w:pPr>
        <w:shd w:val="clear" w:color="auto" w:fill="FFFFFF"/>
        <w:rPr>
          <w:rStyle w:val="phptagcolor"/>
          <w:rFonts w:ascii="Verdana" w:hAnsi="Verdana"/>
          <w:sz w:val="23"/>
          <w:szCs w:val="23"/>
        </w:rPr>
      </w:pPr>
      <w:r w:rsidRPr="002010C6">
        <w:rPr>
          <w:rStyle w:val="phptagcolor"/>
          <w:rFonts w:ascii="Verdana" w:hAnsi="Verdana"/>
          <w:sz w:val="23"/>
          <w:szCs w:val="23"/>
        </w:rPr>
        <w:t>strings</w:t>
      </w:r>
      <w:r w:rsidRPr="002010C6">
        <w:rPr>
          <w:rStyle w:val="phptagcolor"/>
          <w:rFonts w:ascii="Verdana" w:hAnsi="Verdana"/>
          <w:sz w:val="23"/>
          <w:szCs w:val="23"/>
        </w:rPr>
        <w:tab/>
      </w:r>
      <w:r w:rsidRPr="002010C6">
        <w:rPr>
          <w:rStyle w:val="phptagcolor"/>
          <w:rFonts w:ascii="Verdana" w:hAnsi="Verdana"/>
          <w:sz w:val="23"/>
          <w:szCs w:val="23"/>
        </w:rPr>
        <w:tab/>
      </w:r>
      <w:r w:rsidRPr="002010C6">
        <w:rPr>
          <w:rStyle w:val="phptagcolor"/>
          <w:rFonts w:ascii="Verdana" w:hAnsi="Verdana"/>
          <w:sz w:val="23"/>
          <w:szCs w:val="23"/>
        </w:rPr>
        <w:tab/>
      </w:r>
      <w:r w:rsidRPr="002010C6">
        <w:rPr>
          <w:rStyle w:val="phptagcolor"/>
          <w:rFonts w:ascii="Verdana" w:hAnsi="Verdana"/>
          <w:sz w:val="23"/>
          <w:szCs w:val="23"/>
        </w:rPr>
        <w:tab/>
        <w:t>Required. One or more strings to be sent to the output</w:t>
      </w:r>
    </w:p>
    <w:p w14:paraId="6597DE58" w14:textId="77777777" w:rsidR="002010C6" w:rsidRPr="002010C6" w:rsidRDefault="002010C6" w:rsidP="002010C6">
      <w:pPr>
        <w:shd w:val="clear" w:color="auto" w:fill="FFFFFF"/>
        <w:rPr>
          <w:rStyle w:val="phptagcolor"/>
          <w:rFonts w:ascii="Verdana" w:hAnsi="Verdana"/>
          <w:sz w:val="23"/>
          <w:szCs w:val="23"/>
        </w:rPr>
      </w:pPr>
    </w:p>
    <w:p w14:paraId="0182F12C" w14:textId="77777777" w:rsidR="002010C6" w:rsidRPr="002010C6" w:rsidRDefault="002010C6" w:rsidP="002010C6">
      <w:pPr>
        <w:shd w:val="clear" w:color="auto" w:fill="FFFFFF"/>
        <w:rPr>
          <w:rStyle w:val="phptagcolor"/>
          <w:rFonts w:ascii="Verdana" w:hAnsi="Verdana"/>
          <w:sz w:val="32"/>
          <w:szCs w:val="32"/>
        </w:rPr>
      </w:pPr>
      <w:r w:rsidRPr="002010C6">
        <w:rPr>
          <w:rStyle w:val="phptagcolor"/>
          <w:rFonts w:ascii="Verdana" w:hAnsi="Verdana"/>
          <w:sz w:val="32"/>
          <w:szCs w:val="32"/>
        </w:rPr>
        <w:t>Technical Details</w:t>
      </w:r>
    </w:p>
    <w:p w14:paraId="176AD8D6" w14:textId="77777777" w:rsidR="002010C6" w:rsidRPr="002010C6" w:rsidRDefault="002010C6" w:rsidP="002010C6">
      <w:pPr>
        <w:shd w:val="clear" w:color="auto" w:fill="FFFFFF"/>
        <w:rPr>
          <w:rStyle w:val="phptagcolor"/>
          <w:rFonts w:ascii="Verdana" w:hAnsi="Verdana"/>
          <w:sz w:val="23"/>
          <w:szCs w:val="23"/>
        </w:rPr>
      </w:pPr>
      <w:r w:rsidRPr="002010C6">
        <w:rPr>
          <w:rStyle w:val="phptagcolor"/>
          <w:rFonts w:ascii="Verdana" w:hAnsi="Verdana"/>
          <w:sz w:val="23"/>
          <w:szCs w:val="23"/>
        </w:rPr>
        <w:t>Return Value:</w:t>
      </w:r>
      <w:r w:rsidRPr="002010C6">
        <w:rPr>
          <w:rStyle w:val="phptagcolor"/>
          <w:rFonts w:ascii="Verdana" w:hAnsi="Verdana"/>
          <w:sz w:val="23"/>
          <w:szCs w:val="23"/>
        </w:rPr>
        <w:tab/>
        <w:t>No value is returned</w:t>
      </w:r>
    </w:p>
    <w:p w14:paraId="790D57E4" w14:textId="0E39B2CF" w:rsidR="002010C6" w:rsidRDefault="002010C6" w:rsidP="002010C6">
      <w:pPr>
        <w:shd w:val="clear" w:color="auto" w:fill="FFFFFF"/>
        <w:rPr>
          <w:rStyle w:val="phptagcolor"/>
          <w:rFonts w:ascii="Verdana" w:hAnsi="Verdana"/>
          <w:sz w:val="23"/>
          <w:szCs w:val="23"/>
        </w:rPr>
      </w:pPr>
      <w:r w:rsidRPr="002010C6">
        <w:rPr>
          <w:rStyle w:val="phptagcolor"/>
          <w:rFonts w:ascii="Verdana" w:hAnsi="Verdana"/>
          <w:sz w:val="23"/>
          <w:szCs w:val="23"/>
        </w:rPr>
        <w:t>PHP Version:</w:t>
      </w:r>
      <w:r w:rsidRPr="002010C6">
        <w:rPr>
          <w:rStyle w:val="phptagcolor"/>
          <w:rFonts w:ascii="Verdana" w:hAnsi="Verdana"/>
          <w:sz w:val="23"/>
          <w:szCs w:val="23"/>
        </w:rPr>
        <w:tab/>
        <w:t>4+</w:t>
      </w:r>
    </w:p>
    <w:p w14:paraId="568D64B2" w14:textId="77777777" w:rsidR="002010C6" w:rsidRPr="002010C6" w:rsidRDefault="002010C6" w:rsidP="002010C6">
      <w:pPr>
        <w:shd w:val="clear" w:color="auto" w:fill="FFFFFF"/>
        <w:rPr>
          <w:rStyle w:val="phptagcolor"/>
          <w:rFonts w:ascii="Verdana" w:hAnsi="Verdana"/>
          <w:sz w:val="23"/>
          <w:szCs w:val="23"/>
        </w:rPr>
      </w:pPr>
    </w:p>
    <w:p w14:paraId="2CC92182" w14:textId="77777777" w:rsidR="00CE35EB" w:rsidRDefault="002010C6" w:rsidP="00CE35EB">
      <w:pPr>
        <w:shd w:val="clear" w:color="auto" w:fill="FFFFFF"/>
        <w:rPr>
          <w:rStyle w:val="phptagcolor"/>
          <w:rFonts w:ascii="Verdana" w:hAnsi="Verdana"/>
          <w:sz w:val="28"/>
          <w:szCs w:val="28"/>
        </w:rPr>
      </w:pPr>
      <w:r w:rsidRPr="002010C6">
        <w:rPr>
          <w:rStyle w:val="phptagcolor"/>
          <w:rFonts w:ascii="Verdana" w:hAnsi="Verdana"/>
          <w:sz w:val="28"/>
          <w:szCs w:val="28"/>
        </w:rPr>
        <w:t>More Examples</w:t>
      </w:r>
    </w:p>
    <w:p w14:paraId="7FB96B0B" w14:textId="77777777" w:rsidR="00CE35EB" w:rsidRDefault="00CE35EB" w:rsidP="00CE35E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Write the value of the string variable ($str) to the output:</w:t>
      </w:r>
    </w:p>
    <w:p w14:paraId="074C8534" w14:textId="77777777" w:rsidR="00CE35EB" w:rsidRDefault="00CE35EB" w:rsidP="00CE35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$str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$str;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14:paraId="7CB94E16" w14:textId="77777777" w:rsidR="00CE35EB" w:rsidRDefault="00CE35EB" w:rsidP="00E943A0">
      <w:pPr>
        <w:shd w:val="clear" w:color="auto" w:fill="FFFFFF"/>
        <w:rPr>
          <w:rStyle w:val="phptagcolor"/>
          <w:rFonts w:ascii="Consolas" w:hAnsi="Consolas"/>
          <w:color w:val="FF0000"/>
          <w:sz w:val="23"/>
          <w:szCs w:val="23"/>
        </w:rPr>
      </w:pPr>
    </w:p>
    <w:p w14:paraId="3EAD202A" w14:textId="77777777" w:rsidR="005F21F9" w:rsidRDefault="005F21F9" w:rsidP="005F21F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Join two string variables together:</w:t>
      </w:r>
    </w:p>
    <w:p w14:paraId="74F3834E" w14:textId="51655AFE" w:rsidR="00181D88" w:rsidRDefault="005F21F9" w:rsidP="005F21F9">
      <w:pPr>
        <w:shd w:val="clear" w:color="auto" w:fill="FFFFFF"/>
        <w:rPr>
          <w:rStyle w:val="phptagcolor"/>
          <w:rFonts w:ascii="Consolas" w:hAnsi="Consolas"/>
          <w:color w:val="FF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$str1=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$str2=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"What a nice day!"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$str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1 .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 "</w:t>
      </w:r>
      <w:r>
        <w:rPr>
          <w:rStyle w:val="phpcolor"/>
          <w:rFonts w:ascii="Consolas" w:hAnsi="Consolas"/>
          <w:color w:val="000000"/>
          <w:sz w:val="23"/>
          <w:szCs w:val="23"/>
        </w:rPr>
        <w:t> . $str2;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14:paraId="79753687" w14:textId="77777777" w:rsidR="00181D88" w:rsidRDefault="00181D88" w:rsidP="00181D8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Write the value of an array to the output:</w:t>
      </w:r>
    </w:p>
    <w:p w14:paraId="73C0BAB5" w14:textId="70C1AF0C" w:rsidR="00181D88" w:rsidRDefault="00181D88" w:rsidP="005F21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$age=</w:t>
      </w:r>
      <w:r>
        <w:rPr>
          <w:rStyle w:val="phpkeywordcolor"/>
          <w:rFonts w:ascii="Consolas" w:hAnsi="Consolas"/>
          <w:color w:val="0000CD"/>
          <w:sz w:val="23"/>
          <w:szCs w:val="23"/>
        </w:rPr>
        <w:t>array</w:t>
      </w:r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"Peter"</w:t>
      </w:r>
      <w:r>
        <w:rPr>
          <w:rStyle w:val="phpcolor"/>
          <w:rFonts w:ascii="Consolas" w:hAnsi="Consolas"/>
          <w:color w:val="000000"/>
          <w:sz w:val="23"/>
          <w:szCs w:val="23"/>
        </w:rPr>
        <w:t>=&gt;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"35"</w:t>
      </w:r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 xml:space="preserve">"Peter is 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 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 xml:space="preserve"> $age[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'Peter'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] 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 xml:space="preserve">" 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</w:rPr>
        <w:t>years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</w:rPr>
        <w:t xml:space="preserve"> old."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14:paraId="0EC5B879" w14:textId="77777777" w:rsidR="00291EB8" w:rsidRDefault="00291EB8" w:rsidP="00291EB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Write some text to the output:</w:t>
      </w:r>
    </w:p>
    <w:p w14:paraId="26F532AA" w14:textId="6A8FB30B" w:rsidR="00E943A0" w:rsidRDefault="00291EB8" w:rsidP="00E943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"This text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hpstringcolor"/>
          <w:rFonts w:ascii="Consolas" w:hAnsi="Consolas"/>
          <w:color w:val="A52A2A"/>
          <w:sz w:val="23"/>
          <w:szCs w:val="23"/>
        </w:rPr>
        <w:t>spans multiple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hpstringcolor"/>
          <w:rFonts w:ascii="Consolas" w:hAnsi="Consolas"/>
          <w:color w:val="A52A2A"/>
          <w:sz w:val="23"/>
          <w:szCs w:val="23"/>
        </w:rPr>
        <w:t>lines."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t> </w:t>
      </w:r>
    </w:p>
    <w:p w14:paraId="50923D61" w14:textId="77777777" w:rsidR="00291EB8" w:rsidRDefault="00291EB8" w:rsidP="00291EB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 to use multiple parameters:</w:t>
      </w:r>
    </w:p>
    <w:p w14:paraId="1549A0D6" w14:textId="77777777" w:rsidR="00291EB8" w:rsidRDefault="00291EB8" w:rsidP="00291EB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'This '</w:t>
      </w:r>
      <w:r>
        <w:rPr>
          <w:rStyle w:val="phpcolor"/>
          <w:rFonts w:ascii="Consolas" w:hAnsi="Consolas"/>
          <w:color w:val="000000"/>
          <w:sz w:val="23"/>
          <w:szCs w:val="23"/>
        </w:rPr>
        <w:t>,</w:t>
      </w:r>
      <w:r>
        <w:rPr>
          <w:rStyle w:val="phpstringcolor"/>
          <w:rFonts w:ascii="Consolas" w:hAnsi="Consolas"/>
          <w:color w:val="A52A2A"/>
          <w:sz w:val="23"/>
          <w:szCs w:val="23"/>
        </w:rPr>
        <w:t>'string '</w:t>
      </w:r>
      <w:r>
        <w:rPr>
          <w:rStyle w:val="phpcolor"/>
          <w:rFonts w:ascii="Consolas" w:hAnsi="Consolas"/>
          <w:color w:val="000000"/>
          <w:sz w:val="23"/>
          <w:szCs w:val="23"/>
        </w:rPr>
        <w:t>,</w:t>
      </w:r>
      <w:r>
        <w:rPr>
          <w:rStyle w:val="phpstringcolor"/>
          <w:rFonts w:ascii="Consolas" w:hAnsi="Consolas"/>
          <w:color w:val="A52A2A"/>
          <w:sz w:val="23"/>
          <w:szCs w:val="23"/>
        </w:rPr>
        <w:t>'was '</w:t>
      </w:r>
      <w:r>
        <w:rPr>
          <w:rStyle w:val="phpcolor"/>
          <w:rFonts w:ascii="Consolas" w:hAnsi="Consolas"/>
          <w:color w:val="000000"/>
          <w:sz w:val="23"/>
          <w:szCs w:val="23"/>
        </w:rPr>
        <w:t>,</w:t>
      </w:r>
      <w:r>
        <w:rPr>
          <w:rStyle w:val="phpstringcolor"/>
          <w:rFonts w:ascii="Consolas" w:hAnsi="Consolas"/>
          <w:color w:val="A52A2A"/>
          <w:sz w:val="23"/>
          <w:szCs w:val="23"/>
        </w:rPr>
        <w:t>'made '</w:t>
      </w:r>
      <w:r>
        <w:rPr>
          <w:rStyle w:val="phpcolor"/>
          <w:rFonts w:ascii="Consolas" w:hAnsi="Consolas"/>
          <w:color w:val="000000"/>
          <w:sz w:val="23"/>
          <w:szCs w:val="23"/>
        </w:rPr>
        <w:t>,</w:t>
      </w:r>
      <w:r>
        <w:rPr>
          <w:rStyle w:val="phpstringcolor"/>
          <w:rFonts w:ascii="Consolas" w:hAnsi="Consolas"/>
          <w:color w:val="A52A2A"/>
          <w:sz w:val="23"/>
          <w:szCs w:val="23"/>
        </w:rPr>
        <w:t>'with multiple parameters.'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t> </w:t>
      </w:r>
    </w:p>
    <w:p w14:paraId="5B52ADA5" w14:textId="25D4A08A" w:rsidR="00291EB8" w:rsidRDefault="00291EB8" w:rsidP="00E943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84F75F8" w14:textId="77777777" w:rsidR="00291EB8" w:rsidRDefault="00291EB8" w:rsidP="00291EB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Difference of single and double quotes. Single quotes will print the variable name, not the value:</w:t>
      </w:r>
    </w:p>
    <w:p w14:paraId="614FBD4C" w14:textId="77777777" w:rsidR="000B46EA" w:rsidRDefault="00291EB8" w:rsidP="000B46EA">
      <w:pPr>
        <w:shd w:val="clear" w:color="auto" w:fill="FFFFFF"/>
        <w:rPr>
          <w:rStyle w:val="phptagcolor"/>
          <w:rFonts w:ascii="Consolas" w:hAnsi="Consolas"/>
          <w:color w:val="FF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$color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"red"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"Roses are $color"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'Roses are $color'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14:paraId="5198812D" w14:textId="77777777" w:rsidR="000B46EA" w:rsidRDefault="000B46EA" w:rsidP="000B46EA">
      <w:pPr>
        <w:shd w:val="clear" w:color="auto" w:fill="FFFFFF"/>
        <w:jc w:val="center"/>
        <w:rPr>
          <w:rFonts w:ascii="Segoe UI" w:hAnsi="Segoe UI" w:cs="Segoe UI"/>
          <w:b/>
          <w:bCs/>
          <w:color w:val="000000"/>
          <w:sz w:val="52"/>
          <w:szCs w:val="52"/>
        </w:rPr>
      </w:pPr>
    </w:p>
    <w:p w14:paraId="42D32C0E" w14:textId="77777777" w:rsidR="000B46EA" w:rsidRDefault="000B46EA" w:rsidP="000B46EA">
      <w:pPr>
        <w:shd w:val="clear" w:color="auto" w:fill="FFFFFF"/>
        <w:jc w:val="center"/>
        <w:rPr>
          <w:rFonts w:ascii="Segoe UI" w:hAnsi="Segoe UI" w:cs="Segoe UI"/>
          <w:b/>
          <w:bCs/>
          <w:color w:val="000000"/>
          <w:sz w:val="52"/>
          <w:szCs w:val="52"/>
        </w:rPr>
      </w:pPr>
    </w:p>
    <w:p w14:paraId="4619FB3C" w14:textId="62A0831F" w:rsidR="000B46EA" w:rsidRPr="000B46EA" w:rsidRDefault="000B46EA" w:rsidP="000B46EA">
      <w:pPr>
        <w:shd w:val="clear" w:color="auto" w:fill="FFFFFF"/>
        <w:jc w:val="center"/>
        <w:rPr>
          <w:rStyle w:val="colorh1"/>
          <w:rFonts w:ascii="Segoe UI" w:hAnsi="Segoe UI" w:cs="Segoe UI"/>
          <w:b/>
          <w:bCs/>
          <w:color w:val="000000"/>
          <w:sz w:val="52"/>
          <w:szCs w:val="52"/>
        </w:rPr>
      </w:pPr>
      <w:r w:rsidRPr="000B46EA">
        <w:rPr>
          <w:rFonts w:ascii="Segoe UI" w:hAnsi="Segoe UI" w:cs="Segoe UI"/>
          <w:b/>
          <w:bCs/>
          <w:color w:val="000000"/>
          <w:sz w:val="52"/>
          <w:szCs w:val="52"/>
        </w:rPr>
        <w:lastRenderedPageBreak/>
        <w:t>PHP </w:t>
      </w:r>
      <w:r w:rsidRPr="000B46EA">
        <w:rPr>
          <w:rStyle w:val="colorh1"/>
          <w:rFonts w:ascii="Segoe UI" w:hAnsi="Segoe UI" w:cs="Segoe UI"/>
          <w:b/>
          <w:bCs/>
          <w:color w:val="000000"/>
          <w:sz w:val="52"/>
          <w:szCs w:val="52"/>
        </w:rPr>
        <w:t>Variables</w:t>
      </w:r>
    </w:p>
    <w:p w14:paraId="7DE6065B" w14:textId="780A8194" w:rsidR="000B46EA" w:rsidRPr="000B46EA" w:rsidRDefault="000B46EA" w:rsidP="000B46EA">
      <w:pPr>
        <w:shd w:val="clear" w:color="auto" w:fill="FFFFFF"/>
        <w:jc w:val="center"/>
        <w:rPr>
          <w:rFonts w:ascii="Consolas" w:hAnsi="Consolas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Creating (Declaring) PHP Variables</w:t>
      </w:r>
    </w:p>
    <w:p w14:paraId="0E72CF1F" w14:textId="77777777" w:rsidR="000B46EA" w:rsidRDefault="000B46EA" w:rsidP="000B46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PHP, a variable starts with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$</w:t>
      </w:r>
      <w:r>
        <w:rPr>
          <w:rFonts w:ascii="Verdana" w:hAnsi="Verdana"/>
          <w:color w:val="000000"/>
          <w:sz w:val="23"/>
          <w:szCs w:val="23"/>
        </w:rPr>
        <w:t> sign, followed by the name of the variable:</w:t>
      </w:r>
    </w:p>
    <w:p w14:paraId="0B94C4D2" w14:textId="309CE7BB" w:rsidR="000B46EA" w:rsidRPr="000B46EA" w:rsidRDefault="000B46EA" w:rsidP="000B46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F9DEF1F" w14:textId="781F75BC" w:rsidR="006554DE" w:rsidRDefault="000B46EA" w:rsidP="000B46EA">
      <w:pPr>
        <w:shd w:val="clear" w:color="auto" w:fill="FFFFFF"/>
        <w:rPr>
          <w:rStyle w:val="phptagcolor"/>
          <w:rFonts w:ascii="Consolas" w:hAnsi="Consolas"/>
          <w:color w:val="FF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$txt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$x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5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$y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10.5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14:paraId="0296ADEF" w14:textId="77777777" w:rsidR="006554DE" w:rsidRDefault="006554DE" w:rsidP="006554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After the execution of the statements above, the variable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$txt</w:t>
      </w:r>
      <w:r>
        <w:rPr>
          <w:rFonts w:ascii="Verdana" w:hAnsi="Verdana"/>
          <w:color w:val="000000"/>
          <w:sz w:val="23"/>
          <w:szCs w:val="23"/>
        </w:rPr>
        <w:t> will hold the value </w:t>
      </w:r>
      <w:r>
        <w:rPr>
          <w:rStyle w:val="HTMLCode"/>
          <w:rFonts w:ascii="Consolas" w:hAnsi="Consolas"/>
          <w:color w:val="DC143C"/>
          <w:shd w:val="clear" w:color="auto" w:fill="F1F1F1"/>
        </w:rPr>
        <w:t xml:space="preserve">Hello 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world!</w:t>
      </w:r>
      <w:r>
        <w:rPr>
          <w:rFonts w:ascii="Verdana" w:hAnsi="Verdana"/>
          <w:color w:val="000000"/>
          <w:sz w:val="23"/>
          <w:szCs w:val="23"/>
        </w:rPr>
        <w:t>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variable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$x</w:t>
      </w:r>
      <w:r>
        <w:rPr>
          <w:rFonts w:ascii="Verdana" w:hAnsi="Verdana"/>
          <w:color w:val="000000"/>
          <w:sz w:val="23"/>
          <w:szCs w:val="23"/>
        </w:rPr>
        <w:t> will hold the value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5</w:t>
      </w:r>
      <w:r>
        <w:rPr>
          <w:rFonts w:ascii="Verdana" w:hAnsi="Verdana"/>
          <w:color w:val="000000"/>
          <w:sz w:val="23"/>
          <w:szCs w:val="23"/>
        </w:rPr>
        <w:t>, and the variable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$y</w:t>
      </w:r>
      <w:r>
        <w:rPr>
          <w:rFonts w:ascii="Verdana" w:hAnsi="Verdana"/>
          <w:color w:val="000000"/>
          <w:sz w:val="23"/>
          <w:szCs w:val="23"/>
        </w:rPr>
        <w:t> will hold the value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10.5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99B525C" w14:textId="77777777" w:rsidR="006554DE" w:rsidRDefault="006554DE" w:rsidP="006554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When you assign a text value to a variable, put quotes around the value.</w:t>
      </w:r>
    </w:p>
    <w:p w14:paraId="06B37788" w14:textId="3C4921F9" w:rsidR="006554DE" w:rsidRDefault="006554DE" w:rsidP="006554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Unlike other programming languages, PHP has no command for declaring a variable. It is created the moment you first assign a value to it.</w:t>
      </w:r>
    </w:p>
    <w:p w14:paraId="5F05ADE7" w14:textId="77777777" w:rsidR="006554DE" w:rsidRDefault="006554DE" w:rsidP="006554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554DE">
        <w:rPr>
          <w:rFonts w:ascii="Verdana" w:hAnsi="Verdana"/>
          <w:color w:val="000000"/>
          <w:sz w:val="23"/>
          <w:szCs w:val="23"/>
        </w:rPr>
        <w:t>Think of variables as containers for storing data.</w:t>
      </w:r>
    </w:p>
    <w:p w14:paraId="22909DD8" w14:textId="0B47DD69" w:rsidR="006554DE" w:rsidRPr="006554DE" w:rsidRDefault="006554DE" w:rsidP="006554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PHP Variables</w:t>
      </w:r>
    </w:p>
    <w:p w14:paraId="21043A91" w14:textId="77777777" w:rsidR="006554DE" w:rsidRDefault="006554DE" w:rsidP="006554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variable can have a short name (like x and y) or a more descriptive name (age, </w:t>
      </w:r>
      <w:proofErr w:type="spellStart"/>
      <w:r>
        <w:rPr>
          <w:rFonts w:ascii="Verdana" w:hAnsi="Verdana"/>
          <w:color w:val="000000"/>
          <w:sz w:val="23"/>
          <w:szCs w:val="23"/>
        </w:rPr>
        <w:t>carname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total_volume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14:paraId="3A479103" w14:textId="77777777" w:rsidR="006554DE" w:rsidRDefault="006554DE" w:rsidP="006554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Rules for PHP variables:</w:t>
      </w:r>
    </w:p>
    <w:p w14:paraId="6692ECBD" w14:textId="77777777" w:rsidR="006554DE" w:rsidRDefault="006554DE" w:rsidP="006554DE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starts with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$</w:t>
      </w:r>
      <w:r>
        <w:rPr>
          <w:rFonts w:ascii="Verdana" w:hAnsi="Verdana"/>
          <w:color w:val="000000"/>
          <w:sz w:val="23"/>
          <w:szCs w:val="23"/>
        </w:rPr>
        <w:t> sign, followed by the name of the variable</w:t>
      </w:r>
    </w:p>
    <w:p w14:paraId="2D9107E5" w14:textId="77777777" w:rsidR="006554DE" w:rsidRDefault="006554DE" w:rsidP="006554DE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name must start with a letter or the underscore character</w:t>
      </w:r>
    </w:p>
    <w:p w14:paraId="2FE8B1FC" w14:textId="77777777" w:rsidR="006554DE" w:rsidRDefault="006554DE" w:rsidP="006554DE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name cannot start with a number</w:t>
      </w:r>
    </w:p>
    <w:p w14:paraId="0D00E991" w14:textId="77777777" w:rsidR="006554DE" w:rsidRDefault="006554DE" w:rsidP="006554DE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variable name can only contain alpha-numeric characters and underscores (A-z, 0-9, and </w:t>
      </w:r>
      <w:proofErr w:type="gramStart"/>
      <w:r>
        <w:rPr>
          <w:rFonts w:ascii="Verdana" w:hAnsi="Verdana"/>
          <w:color w:val="000000"/>
          <w:sz w:val="23"/>
          <w:szCs w:val="23"/>
        </w:rPr>
        <w:t>_ )</w:t>
      </w:r>
      <w:proofErr w:type="gramEnd"/>
    </w:p>
    <w:p w14:paraId="770D0B0E" w14:textId="4B7910EE" w:rsidR="006554DE" w:rsidRDefault="006554DE" w:rsidP="006554DE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 names are case-sensitive (</w:t>
      </w:r>
      <w:r>
        <w:rPr>
          <w:rStyle w:val="HTMLCode"/>
          <w:rFonts w:ascii="Consolas" w:hAnsi="Consolas"/>
          <w:color w:val="DC143C"/>
          <w:shd w:val="clear" w:color="auto" w:fill="F1F1F1"/>
        </w:rPr>
        <w:t>$age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$AGE</w:t>
      </w:r>
      <w:r>
        <w:rPr>
          <w:rFonts w:ascii="Verdana" w:hAnsi="Verdana"/>
          <w:color w:val="000000"/>
          <w:sz w:val="23"/>
          <w:szCs w:val="23"/>
        </w:rPr>
        <w:t> are two different variables)</w:t>
      </w:r>
    </w:p>
    <w:p w14:paraId="64C4564E" w14:textId="77777777" w:rsidR="007874B0" w:rsidRDefault="007874B0" w:rsidP="007874B0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7874B0">
        <w:rPr>
          <w:rFonts w:ascii="Verdana" w:hAnsi="Verdana"/>
          <w:color w:val="000000"/>
          <w:sz w:val="23"/>
          <w:szCs w:val="23"/>
        </w:rPr>
        <w:lastRenderedPageBreak/>
        <w:t>Remember that PHP variable names are case-sensitive!</w:t>
      </w:r>
    </w:p>
    <w:p w14:paraId="5493D037" w14:textId="39D613DA" w:rsidR="007874B0" w:rsidRPr="007874B0" w:rsidRDefault="007874B0" w:rsidP="007874B0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Output Variables</w:t>
      </w:r>
    </w:p>
    <w:p w14:paraId="45A7C052" w14:textId="77777777" w:rsidR="007874B0" w:rsidRDefault="007874B0" w:rsidP="007874B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PHP </w:t>
      </w:r>
      <w:r>
        <w:rPr>
          <w:rStyle w:val="HTMLCode"/>
          <w:rFonts w:ascii="Consolas" w:hAnsi="Consolas"/>
          <w:color w:val="DC143C"/>
          <w:shd w:val="clear" w:color="auto" w:fill="F1F1F1"/>
        </w:rPr>
        <w:t>echo</w:t>
      </w:r>
      <w:r>
        <w:rPr>
          <w:rFonts w:ascii="Verdana" w:hAnsi="Verdana"/>
          <w:color w:val="000000"/>
          <w:sz w:val="23"/>
          <w:szCs w:val="23"/>
        </w:rPr>
        <w:t> statement is often used to output data to the screen.</w:t>
      </w:r>
    </w:p>
    <w:p w14:paraId="4302EC61" w14:textId="77777777" w:rsidR="007874B0" w:rsidRDefault="007874B0" w:rsidP="007874B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will show how to output text and a variable:</w:t>
      </w:r>
    </w:p>
    <w:p w14:paraId="15F58272" w14:textId="62CF3A78" w:rsidR="007874B0" w:rsidRPr="007874B0" w:rsidRDefault="007874B0" w:rsidP="007874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699FE8C" w14:textId="77777777" w:rsidR="007874B0" w:rsidRDefault="007874B0" w:rsidP="007874B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$txt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"W3Schools.com"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"I love $txt!"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14:paraId="3F140ACC" w14:textId="77777777" w:rsidR="003C3FE5" w:rsidRDefault="002C77CE" w:rsidP="002C7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will output the sum of two variables:</w:t>
      </w:r>
    </w:p>
    <w:p w14:paraId="1B3242A3" w14:textId="798D5C1F" w:rsidR="002C77CE" w:rsidRPr="002C77CE" w:rsidRDefault="002C77CE" w:rsidP="002C77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2333224" w14:textId="77777777" w:rsidR="002C77CE" w:rsidRDefault="002C77CE" w:rsidP="002C77C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$x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5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color"/>
          <w:rFonts w:ascii="Consolas" w:hAnsi="Consolas"/>
          <w:color w:val="000000"/>
          <w:sz w:val="23"/>
          <w:szCs w:val="23"/>
        </w:rPr>
        <w:t>$y = </w:t>
      </w:r>
      <w:r>
        <w:rPr>
          <w:rStyle w:val="phpnumbercolor"/>
          <w:rFonts w:ascii="Consolas" w:hAnsi="Consolas"/>
          <w:color w:val="FF0000"/>
          <w:sz w:val="23"/>
          <w:szCs w:val="23"/>
        </w:rPr>
        <w:t>4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$x + $y;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</w:p>
    <w:p w14:paraId="291BBA75" w14:textId="77777777" w:rsidR="000B46EA" w:rsidRPr="000E1FF2" w:rsidRDefault="000B46EA" w:rsidP="00F04624">
      <w:pPr>
        <w:suppressAutoHyphens/>
        <w:spacing w:line="360" w:lineRule="auto"/>
        <w:rPr>
          <w:rFonts w:ascii="Arial Narrow" w:hAnsi="Arial Narrow"/>
          <w:b/>
          <w:lang w:eastAsia="ar-SA"/>
        </w:rPr>
      </w:pPr>
    </w:p>
    <w:p w14:paraId="5A933AEE" w14:textId="775BF56A" w:rsidR="0004033A" w:rsidRPr="00CC797D" w:rsidRDefault="006071E3" w:rsidP="000E1FF2">
      <w:pPr>
        <w:pStyle w:val="ListParagraph"/>
        <w:numPr>
          <w:ilvl w:val="0"/>
          <w:numId w:val="2"/>
        </w:numPr>
        <w:suppressAutoHyphens/>
        <w:spacing w:after="0" w:line="360" w:lineRule="auto"/>
        <w:jc w:val="both"/>
        <w:rPr>
          <w:rFonts w:ascii="Arial Narrow" w:hAnsi="Arial Narrow"/>
          <w:sz w:val="24"/>
          <w:szCs w:val="24"/>
          <w:lang w:eastAsia="ar-SA"/>
        </w:rPr>
      </w:pPr>
      <w:r w:rsidRPr="00E72B80">
        <w:rPr>
          <w:rFonts w:ascii="Arial Narrow" w:hAnsi="Arial Narrow"/>
          <w:b/>
          <w:sz w:val="24"/>
          <w:szCs w:val="24"/>
          <w:lang w:eastAsia="ar-SA"/>
        </w:rPr>
        <w:t>GRADING SYSTEM</w:t>
      </w:r>
      <w:r w:rsidR="00FB190D" w:rsidRPr="00E72B80">
        <w:rPr>
          <w:rFonts w:ascii="Arial Narrow" w:hAnsi="Arial Narrow"/>
          <w:b/>
          <w:sz w:val="24"/>
          <w:szCs w:val="24"/>
          <w:lang w:eastAsia="ar-SA"/>
        </w:rPr>
        <w:t xml:space="preserve"> </w:t>
      </w:r>
      <w:r w:rsidR="00294687">
        <w:rPr>
          <w:rFonts w:ascii="Arial Narrow" w:hAnsi="Arial Narrow"/>
          <w:b/>
          <w:sz w:val="24"/>
          <w:szCs w:val="24"/>
          <w:lang w:eastAsia="ar-SA"/>
        </w:rPr>
        <w:t xml:space="preserve">/ </w:t>
      </w:r>
      <w:r w:rsidR="00FB190D" w:rsidRPr="00E72B80">
        <w:rPr>
          <w:rFonts w:ascii="Arial Narrow" w:hAnsi="Arial Narrow"/>
          <w:b/>
          <w:sz w:val="24"/>
          <w:szCs w:val="24"/>
          <w:lang w:eastAsia="ar-SA"/>
        </w:rPr>
        <w:t>RUBRIC (please see separate sheet)</w:t>
      </w:r>
      <w:r w:rsidRPr="00E72B80">
        <w:rPr>
          <w:rFonts w:ascii="Arial Narrow" w:hAnsi="Arial Narrow"/>
          <w:lang w:eastAsia="ar-SA"/>
        </w:rPr>
        <w:tab/>
      </w:r>
      <w:r w:rsidRPr="00E72B80">
        <w:rPr>
          <w:rFonts w:ascii="Arial Narrow" w:hAnsi="Arial Narrow"/>
          <w:lang w:eastAsia="ar-SA"/>
        </w:rPr>
        <w:tab/>
      </w:r>
      <w:r w:rsidRPr="00E72B80">
        <w:rPr>
          <w:rFonts w:ascii="Arial Narrow" w:hAnsi="Arial Narrow"/>
          <w:lang w:eastAsia="ar-SA"/>
        </w:rPr>
        <w:tab/>
      </w:r>
    </w:p>
    <w:p w14:paraId="1DE2E24A" w14:textId="0B838CF3" w:rsidR="00CC797D" w:rsidRDefault="00CC797D" w:rsidP="00CC797D">
      <w:pPr>
        <w:suppressAutoHyphens/>
        <w:spacing w:line="360" w:lineRule="auto"/>
        <w:jc w:val="both"/>
        <w:rPr>
          <w:rFonts w:ascii="Arial Narrow" w:hAnsi="Arial Narrow"/>
          <w:lang w:eastAsia="ar-SA"/>
        </w:rPr>
      </w:pPr>
    </w:p>
    <w:p w14:paraId="50C2F901" w14:textId="62D77414" w:rsidR="00CC797D" w:rsidRDefault="00CC797D" w:rsidP="00CC797D">
      <w:pPr>
        <w:suppressAutoHyphens/>
        <w:spacing w:line="360" w:lineRule="auto"/>
        <w:jc w:val="both"/>
        <w:rPr>
          <w:rFonts w:ascii="Arial Narrow" w:hAnsi="Arial Narrow"/>
          <w:lang w:eastAsia="ar-SA"/>
        </w:rPr>
      </w:pPr>
    </w:p>
    <w:p w14:paraId="7E8CFF80" w14:textId="0232C259" w:rsidR="00CC797D" w:rsidRDefault="00CC797D" w:rsidP="00CC797D">
      <w:pPr>
        <w:suppressAutoHyphens/>
        <w:spacing w:line="360" w:lineRule="auto"/>
        <w:jc w:val="both"/>
        <w:rPr>
          <w:rFonts w:ascii="Arial Narrow" w:hAnsi="Arial Narrow"/>
          <w:lang w:eastAsia="ar-SA"/>
        </w:rPr>
      </w:pPr>
    </w:p>
    <w:p w14:paraId="705672B9" w14:textId="3F7C0B5C" w:rsidR="00CC797D" w:rsidRDefault="00CC797D" w:rsidP="00CC797D">
      <w:pPr>
        <w:suppressAutoHyphens/>
        <w:spacing w:line="360" w:lineRule="auto"/>
        <w:jc w:val="both"/>
        <w:rPr>
          <w:rFonts w:ascii="Arial Narrow" w:hAnsi="Arial Narrow"/>
          <w:lang w:eastAsia="ar-SA"/>
        </w:rPr>
      </w:pPr>
    </w:p>
    <w:p w14:paraId="14CCA569" w14:textId="09F27095" w:rsidR="00CC797D" w:rsidRDefault="00CC797D" w:rsidP="00CC797D">
      <w:pPr>
        <w:suppressAutoHyphens/>
        <w:spacing w:line="360" w:lineRule="auto"/>
        <w:jc w:val="both"/>
        <w:rPr>
          <w:rFonts w:ascii="Arial Narrow" w:hAnsi="Arial Narrow"/>
          <w:lang w:eastAsia="ar-SA"/>
        </w:rPr>
      </w:pPr>
    </w:p>
    <w:p w14:paraId="34D5C9E3" w14:textId="08AEE76E" w:rsidR="00CC797D" w:rsidRDefault="00CC797D" w:rsidP="00CC797D">
      <w:pPr>
        <w:suppressAutoHyphens/>
        <w:spacing w:line="360" w:lineRule="auto"/>
        <w:jc w:val="both"/>
        <w:rPr>
          <w:rFonts w:ascii="Arial Narrow" w:hAnsi="Arial Narrow"/>
          <w:lang w:eastAsia="ar-SA"/>
        </w:rPr>
      </w:pPr>
    </w:p>
    <w:p w14:paraId="38F111E5" w14:textId="13485B1B" w:rsidR="00CC797D" w:rsidRDefault="00CC797D" w:rsidP="00CC797D">
      <w:pPr>
        <w:suppressAutoHyphens/>
        <w:spacing w:line="360" w:lineRule="auto"/>
        <w:jc w:val="both"/>
        <w:rPr>
          <w:rFonts w:ascii="Arial Narrow" w:hAnsi="Arial Narrow"/>
          <w:lang w:eastAsia="ar-SA"/>
        </w:rPr>
      </w:pPr>
    </w:p>
    <w:p w14:paraId="59DBD746" w14:textId="61DE88AC" w:rsidR="00CC797D" w:rsidRDefault="00CC797D" w:rsidP="00CC797D">
      <w:pPr>
        <w:suppressAutoHyphens/>
        <w:spacing w:line="360" w:lineRule="auto"/>
        <w:jc w:val="both"/>
        <w:rPr>
          <w:rFonts w:ascii="Arial Narrow" w:hAnsi="Arial Narrow"/>
          <w:lang w:eastAsia="ar-SA"/>
        </w:rPr>
      </w:pPr>
    </w:p>
    <w:p w14:paraId="312E0C12" w14:textId="4E91E35B" w:rsidR="00CC797D" w:rsidRDefault="00CC797D" w:rsidP="00CC797D">
      <w:pPr>
        <w:suppressAutoHyphens/>
        <w:spacing w:line="360" w:lineRule="auto"/>
        <w:jc w:val="both"/>
        <w:rPr>
          <w:rFonts w:ascii="Arial Narrow" w:hAnsi="Arial Narrow"/>
          <w:lang w:eastAsia="ar-SA"/>
        </w:rPr>
      </w:pPr>
    </w:p>
    <w:p w14:paraId="4DCC0B93" w14:textId="27E4E75D" w:rsidR="00CC797D" w:rsidRDefault="00CC797D" w:rsidP="00CC797D">
      <w:pPr>
        <w:suppressAutoHyphens/>
        <w:spacing w:line="360" w:lineRule="auto"/>
        <w:jc w:val="both"/>
        <w:rPr>
          <w:rFonts w:ascii="Arial Narrow" w:hAnsi="Arial Narrow"/>
          <w:lang w:eastAsia="ar-SA"/>
        </w:rPr>
      </w:pPr>
    </w:p>
    <w:p w14:paraId="138C8FEA" w14:textId="77777777" w:rsidR="00CC797D" w:rsidRPr="00CC797D" w:rsidRDefault="00CC797D" w:rsidP="00CC797D">
      <w:pPr>
        <w:suppressAutoHyphens/>
        <w:spacing w:line="360" w:lineRule="auto"/>
        <w:jc w:val="both"/>
        <w:rPr>
          <w:rFonts w:ascii="Arial Narrow" w:hAnsi="Arial Narrow"/>
          <w:lang w:eastAsia="ar-SA"/>
        </w:rPr>
      </w:pPr>
    </w:p>
    <w:p w14:paraId="33217BFA" w14:textId="372E91A5" w:rsidR="00EA5F33" w:rsidRPr="00AE59B0" w:rsidRDefault="00F46F4B" w:rsidP="00E26699">
      <w:pPr>
        <w:numPr>
          <w:ilvl w:val="0"/>
          <w:numId w:val="2"/>
        </w:numPr>
        <w:tabs>
          <w:tab w:val="left" w:pos="360"/>
        </w:tabs>
        <w:suppressAutoHyphens/>
        <w:spacing w:line="360" w:lineRule="auto"/>
        <w:rPr>
          <w:rFonts w:ascii="Arial Narrow" w:hAnsi="Arial Narrow"/>
          <w:b/>
          <w:lang w:eastAsia="ar-SA"/>
        </w:rPr>
      </w:pPr>
      <w:r w:rsidRPr="00AE59B0">
        <w:rPr>
          <w:rFonts w:ascii="Arial Narrow" w:hAnsi="Arial Narrow"/>
          <w:b/>
          <w:lang w:eastAsia="ar-SA"/>
        </w:rPr>
        <w:t xml:space="preserve"> </w:t>
      </w:r>
      <w:r w:rsidR="00EA4BDA" w:rsidRPr="00AE59B0">
        <w:rPr>
          <w:rFonts w:ascii="Arial Narrow" w:hAnsi="Arial Narrow"/>
          <w:b/>
          <w:lang w:eastAsia="ar-SA"/>
        </w:rPr>
        <w:t>LABORATORY</w:t>
      </w:r>
      <w:r w:rsidR="002C2009" w:rsidRPr="00AE59B0">
        <w:rPr>
          <w:rFonts w:ascii="Arial Narrow" w:hAnsi="Arial Narrow"/>
          <w:b/>
          <w:lang w:eastAsia="ar-SA"/>
        </w:rPr>
        <w:t xml:space="preserve"> ACTIVITY</w:t>
      </w:r>
      <w:r w:rsidR="00FD0EB1">
        <w:rPr>
          <w:rFonts w:ascii="Arial Narrow" w:hAnsi="Arial Narrow"/>
          <w:b/>
          <w:lang w:eastAsia="ar-SA"/>
        </w:rPr>
        <w:t xml:space="preserve"> </w:t>
      </w:r>
    </w:p>
    <w:p w14:paraId="23C72FF7" w14:textId="1071D8BA" w:rsidR="00201ABD" w:rsidRDefault="00201ABD" w:rsidP="0067093A">
      <w:pPr>
        <w:jc w:val="both"/>
        <w:rPr>
          <w:rFonts w:ascii="Arial Narrow" w:hAnsi="Arial Narrow"/>
          <w:lang w:eastAsia="ar-SA"/>
        </w:rPr>
      </w:pPr>
    </w:p>
    <w:p w14:paraId="15E10D89" w14:textId="799A13E8" w:rsidR="00B0581D" w:rsidRPr="007B5083" w:rsidRDefault="00B0581D" w:rsidP="00B0581D">
      <w:pPr>
        <w:numPr>
          <w:ilvl w:val="0"/>
          <w:numId w:val="11"/>
        </w:numPr>
        <w:jc w:val="both"/>
        <w:rPr>
          <w:b/>
        </w:rPr>
      </w:pPr>
      <w:r w:rsidRPr="00B0581D">
        <w:t xml:space="preserve">The </w:t>
      </w:r>
      <w:proofErr w:type="gramStart"/>
      <w:r w:rsidRPr="00B0581D">
        <w:t>student</w:t>
      </w:r>
      <w:proofErr w:type="gramEnd"/>
      <w:r w:rsidRPr="00B0581D">
        <w:t xml:space="preserve"> will create </w:t>
      </w:r>
      <w:r w:rsidR="00913CAF">
        <w:t xml:space="preserve">their own </w:t>
      </w:r>
      <w:r w:rsidR="008B7A58">
        <w:t>portfolio</w:t>
      </w:r>
      <w:r w:rsidRPr="00B0581D">
        <w:t xml:space="preserve"> using HTML and CSS with the integration of PHP Scripts</w:t>
      </w:r>
    </w:p>
    <w:p w14:paraId="53615EF2" w14:textId="32472970" w:rsidR="00F04624" w:rsidRPr="003B7709" w:rsidRDefault="007B5083" w:rsidP="003B7709">
      <w:pPr>
        <w:numPr>
          <w:ilvl w:val="0"/>
          <w:numId w:val="11"/>
        </w:numPr>
        <w:jc w:val="both"/>
        <w:rPr>
          <w:b/>
        </w:rPr>
      </w:pPr>
      <w:r>
        <w:t xml:space="preserve">Refer </w:t>
      </w:r>
      <w:r w:rsidR="007B4104">
        <w:t xml:space="preserve">to </w:t>
      </w:r>
      <w:r>
        <w:t>the sample</w:t>
      </w:r>
      <w:r w:rsidR="00382E71">
        <w:t>s</w:t>
      </w:r>
      <w:r>
        <w:t xml:space="preserve"> below</w:t>
      </w:r>
    </w:p>
    <w:p w14:paraId="6F0D697A" w14:textId="77777777" w:rsidR="003B7709" w:rsidRPr="003B7709" w:rsidRDefault="003B7709" w:rsidP="003B7709">
      <w:pPr>
        <w:ind w:left="1080"/>
        <w:jc w:val="both"/>
        <w:rPr>
          <w:b/>
        </w:rPr>
      </w:pPr>
    </w:p>
    <w:p w14:paraId="5655F9D3" w14:textId="5465002B" w:rsidR="003B7709" w:rsidRDefault="003B7709" w:rsidP="003B7709">
      <w:pPr>
        <w:ind w:left="108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4176D072" wp14:editId="062771D8">
            <wp:extent cx="4895850" cy="36718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90" cy="368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5EB8" w14:textId="2D2A99DE" w:rsidR="003B7709" w:rsidRDefault="003B7709" w:rsidP="003B7709">
      <w:pPr>
        <w:ind w:left="1080"/>
        <w:jc w:val="both"/>
        <w:rPr>
          <w:b/>
        </w:rPr>
      </w:pPr>
    </w:p>
    <w:p w14:paraId="565DA433" w14:textId="698BB910" w:rsidR="003B7709" w:rsidRDefault="003B7709" w:rsidP="003B7709">
      <w:pPr>
        <w:ind w:left="108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E6B5CAD" wp14:editId="57CF3888">
            <wp:extent cx="4941707" cy="6391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044" cy="639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8669" w14:textId="77777777" w:rsidR="003B7709" w:rsidRDefault="003B7709" w:rsidP="003B7709">
      <w:pPr>
        <w:ind w:left="1080"/>
        <w:jc w:val="both"/>
        <w:rPr>
          <w:b/>
        </w:rPr>
      </w:pPr>
    </w:p>
    <w:p w14:paraId="27D7E542" w14:textId="6808BE23" w:rsidR="003B7709" w:rsidRPr="003B7709" w:rsidRDefault="003B7709" w:rsidP="003B7709">
      <w:pPr>
        <w:numPr>
          <w:ilvl w:val="0"/>
          <w:numId w:val="11"/>
        </w:numPr>
        <w:jc w:val="both"/>
        <w:rPr>
          <w:b/>
        </w:rPr>
      </w:pPr>
      <w:r>
        <w:rPr>
          <w:bCs/>
        </w:rPr>
        <w:t xml:space="preserve">Use variable for the information provided </w:t>
      </w:r>
      <w:proofErr w:type="gramStart"/>
      <w:r>
        <w:rPr>
          <w:bCs/>
        </w:rPr>
        <w:t>in</w:t>
      </w:r>
      <w:proofErr w:type="gramEnd"/>
      <w:r>
        <w:rPr>
          <w:bCs/>
        </w:rPr>
        <w:t xml:space="preserve"> the webpage.</w:t>
      </w:r>
    </w:p>
    <w:p w14:paraId="32732D77" w14:textId="0AB74A34" w:rsidR="003B7709" w:rsidRDefault="003B7709" w:rsidP="003B7709">
      <w:pPr>
        <w:ind w:left="1080"/>
        <w:jc w:val="both"/>
        <w:rPr>
          <w:bCs/>
        </w:rPr>
      </w:pPr>
      <w:r>
        <w:rPr>
          <w:bCs/>
        </w:rPr>
        <w:t>Example:</w:t>
      </w:r>
    </w:p>
    <w:p w14:paraId="34A66337" w14:textId="047C99C5" w:rsidR="003B7709" w:rsidRDefault="00705397" w:rsidP="003B7709">
      <w:pPr>
        <w:ind w:left="1080"/>
        <w:jc w:val="both"/>
        <w:rPr>
          <w:bCs/>
        </w:rPr>
      </w:pPr>
      <w:r>
        <w:rPr>
          <w:bCs/>
        </w:rPr>
        <w:t>//var</w:t>
      </w:r>
      <w:r w:rsidR="005E1E2E">
        <w:rPr>
          <w:bCs/>
        </w:rPr>
        <w:t>i</w:t>
      </w:r>
      <w:r>
        <w:rPr>
          <w:bCs/>
        </w:rPr>
        <w:t>able for you</w:t>
      </w:r>
      <w:r w:rsidR="005F73E8">
        <w:rPr>
          <w:bCs/>
        </w:rPr>
        <w:t>r</w:t>
      </w:r>
      <w:r>
        <w:rPr>
          <w:bCs/>
        </w:rPr>
        <w:t xml:space="preserve"> </w:t>
      </w:r>
      <w:proofErr w:type="spellStart"/>
      <w:proofErr w:type="gramStart"/>
      <w:r>
        <w:rPr>
          <w:bCs/>
        </w:rPr>
        <w:t>firstname</w:t>
      </w:r>
      <w:proofErr w:type="spellEnd"/>
      <w:proofErr w:type="gramEnd"/>
    </w:p>
    <w:p w14:paraId="04D35E5F" w14:textId="00C9B333" w:rsidR="003B7709" w:rsidRDefault="003B7709" w:rsidP="003B7709">
      <w:pPr>
        <w:ind w:left="1080"/>
        <w:jc w:val="both"/>
        <w:rPr>
          <w:bCs/>
        </w:rPr>
      </w:pPr>
      <w:r>
        <w:rPr>
          <w:bCs/>
        </w:rPr>
        <w:t>$</w:t>
      </w:r>
      <w:proofErr w:type="spellStart"/>
      <w:r>
        <w:rPr>
          <w:bCs/>
        </w:rPr>
        <w:t>firstname</w:t>
      </w:r>
      <w:proofErr w:type="spellEnd"/>
      <w:r>
        <w:rPr>
          <w:bCs/>
        </w:rPr>
        <w:t xml:space="preserve"> = ‘Christopher</w:t>
      </w:r>
      <w:proofErr w:type="gramStart"/>
      <w:r>
        <w:rPr>
          <w:bCs/>
        </w:rPr>
        <w:t>’;</w:t>
      </w:r>
      <w:proofErr w:type="gramEnd"/>
    </w:p>
    <w:p w14:paraId="54EC6D9D" w14:textId="77777777" w:rsidR="003B7709" w:rsidRPr="003B7709" w:rsidRDefault="003B7709" w:rsidP="003B7709">
      <w:pPr>
        <w:ind w:left="1080"/>
        <w:jc w:val="both"/>
        <w:rPr>
          <w:b/>
        </w:rPr>
      </w:pPr>
    </w:p>
    <w:p w14:paraId="54E94574" w14:textId="77777777" w:rsidR="003B7709" w:rsidRPr="003B7709" w:rsidRDefault="003B7709" w:rsidP="003B7709">
      <w:pPr>
        <w:rPr>
          <w:b/>
        </w:rPr>
      </w:pPr>
    </w:p>
    <w:p w14:paraId="2B32C9F0" w14:textId="70A62026" w:rsidR="007C144B" w:rsidRDefault="007C144B" w:rsidP="0067093A">
      <w:pPr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lastRenderedPageBreak/>
        <w:t>VII. QUESTION AND ANSWER</w:t>
      </w:r>
    </w:p>
    <w:p w14:paraId="302C5275" w14:textId="2F6427B3" w:rsidR="007C144B" w:rsidRDefault="007C144B" w:rsidP="0067093A">
      <w:pPr>
        <w:jc w:val="both"/>
        <w:rPr>
          <w:rFonts w:ascii="Arial Narrow" w:hAnsi="Arial Narrow"/>
          <w:b/>
          <w:lang w:eastAsia="ar-SA"/>
        </w:rPr>
      </w:pPr>
    </w:p>
    <w:p w14:paraId="3053C5A9" w14:textId="493EBE5C" w:rsidR="007C144B" w:rsidRPr="006B42CD" w:rsidRDefault="00930D48" w:rsidP="00CA5ACC">
      <w:pPr>
        <w:pStyle w:val="ListParagraph"/>
        <w:numPr>
          <w:ilvl w:val="0"/>
          <w:numId w:val="14"/>
        </w:numPr>
        <w:jc w:val="both"/>
        <w:rPr>
          <w:rFonts w:ascii="Arial Narrow" w:hAnsi="Arial Narrow"/>
          <w:bCs/>
          <w:lang w:eastAsia="ar-SA"/>
        </w:rPr>
      </w:pPr>
      <w:r w:rsidRPr="006B42CD">
        <w:rPr>
          <w:rFonts w:ascii="Arial Narrow" w:hAnsi="Arial Narrow"/>
          <w:bCs/>
          <w:lang w:eastAsia="ar-SA"/>
        </w:rPr>
        <w:t>What program you use to create your webpage</w:t>
      </w:r>
      <w:r w:rsidR="00A435BF" w:rsidRPr="006B42CD">
        <w:rPr>
          <w:rFonts w:ascii="Arial Narrow" w:hAnsi="Arial Narrow"/>
          <w:bCs/>
          <w:lang w:eastAsia="ar-SA"/>
        </w:rPr>
        <w:t>?</w:t>
      </w:r>
    </w:p>
    <w:p w14:paraId="054671CB" w14:textId="2A184CE2" w:rsidR="006B42CD" w:rsidRPr="006B42CD" w:rsidRDefault="006B42CD" w:rsidP="006B42CD">
      <w:pPr>
        <w:pStyle w:val="ListParagraph"/>
        <w:numPr>
          <w:ilvl w:val="3"/>
          <w:numId w:val="2"/>
        </w:numPr>
        <w:ind w:left="1276"/>
        <w:jc w:val="both"/>
        <w:rPr>
          <w:rFonts w:ascii="Arial Narrow" w:hAnsi="Arial Narrow"/>
          <w:bCs/>
          <w:lang w:eastAsia="ar-SA"/>
        </w:rPr>
      </w:pPr>
      <w:r w:rsidRPr="006B42CD">
        <w:rPr>
          <w:rFonts w:ascii="Arial Narrow" w:hAnsi="Arial Narrow"/>
          <w:bCs/>
          <w:lang w:val="en-US" w:eastAsia="ar-SA"/>
        </w:rPr>
        <w:t>I used Visual Studio Code to create my webpage. I also ran it using XAMPP to support PHP locally on my computer</w:t>
      </w:r>
    </w:p>
    <w:p w14:paraId="6E00F36C" w14:textId="77777777" w:rsidR="006B42CD" w:rsidRPr="006B42CD" w:rsidRDefault="00A435BF" w:rsidP="006B42CD">
      <w:pPr>
        <w:pStyle w:val="ListParagraph"/>
        <w:numPr>
          <w:ilvl w:val="0"/>
          <w:numId w:val="14"/>
        </w:numPr>
        <w:jc w:val="both"/>
        <w:rPr>
          <w:rFonts w:ascii="Arial Narrow" w:hAnsi="Arial Narrow"/>
          <w:bCs/>
          <w:lang w:eastAsia="ar-SA"/>
        </w:rPr>
      </w:pPr>
      <w:r w:rsidRPr="006B42CD">
        <w:rPr>
          <w:rFonts w:ascii="Arial Narrow" w:hAnsi="Arial Narrow"/>
          <w:bCs/>
          <w:lang w:eastAsia="ar-SA"/>
        </w:rPr>
        <w:t>What kind of variables that you use in the webpage?</w:t>
      </w:r>
    </w:p>
    <w:p w14:paraId="467DEF80" w14:textId="77777777" w:rsidR="006B42CD" w:rsidRPr="006B42CD" w:rsidRDefault="006B42CD" w:rsidP="006B42CD">
      <w:pPr>
        <w:pStyle w:val="ListParagraph"/>
        <w:numPr>
          <w:ilvl w:val="3"/>
          <w:numId w:val="2"/>
        </w:numPr>
        <w:ind w:left="1276" w:hanging="425"/>
        <w:jc w:val="both"/>
        <w:rPr>
          <w:rFonts w:ascii="Arial Narrow" w:hAnsi="Arial Narrow"/>
          <w:bCs/>
          <w:lang w:eastAsia="ar-SA"/>
        </w:rPr>
      </w:pPr>
      <w:r w:rsidRPr="006B42CD">
        <w:rPr>
          <w:bCs/>
        </w:rPr>
        <w:t xml:space="preserve">I used </w:t>
      </w:r>
      <w:r w:rsidRPr="006B42CD">
        <w:rPr>
          <w:rStyle w:val="Strong"/>
          <w:bCs w:val="0"/>
        </w:rPr>
        <w:t>string variables</w:t>
      </w:r>
      <w:r w:rsidRPr="006B42CD">
        <w:rPr>
          <w:bCs/>
        </w:rPr>
        <w:t xml:space="preserve"> for text like names, profession, and contact info. I also used an </w:t>
      </w:r>
      <w:r w:rsidRPr="006B42CD">
        <w:rPr>
          <w:rStyle w:val="Strong"/>
          <w:bCs w:val="0"/>
        </w:rPr>
        <w:t>array</w:t>
      </w:r>
      <w:r w:rsidRPr="006B42CD">
        <w:rPr>
          <w:bCs/>
        </w:rPr>
        <w:t xml:space="preserve"> to list skills and work experience. For example:</w:t>
      </w:r>
    </w:p>
    <w:p w14:paraId="1952A160" w14:textId="77777777" w:rsidR="006B42CD" w:rsidRPr="006B42CD" w:rsidRDefault="006B42CD" w:rsidP="006B42CD">
      <w:pPr>
        <w:pStyle w:val="ListParagraph"/>
        <w:ind w:left="1276"/>
        <w:jc w:val="both"/>
        <w:rPr>
          <w:rStyle w:val="HTMLCode"/>
          <w:rFonts w:eastAsia="Calibri"/>
          <w:bCs/>
        </w:rPr>
      </w:pPr>
      <w:r w:rsidRPr="006B42CD">
        <w:rPr>
          <w:rStyle w:val="HTMLCode"/>
          <w:rFonts w:eastAsia="Calibri"/>
          <w:bCs/>
        </w:rPr>
        <w:t>$</w:t>
      </w:r>
      <w:proofErr w:type="spellStart"/>
      <w:r w:rsidRPr="006B42CD">
        <w:rPr>
          <w:rStyle w:val="HTMLCode"/>
          <w:rFonts w:eastAsia="Calibri"/>
          <w:bCs/>
        </w:rPr>
        <w:t>firstname</w:t>
      </w:r>
      <w:proofErr w:type="spellEnd"/>
      <w:r w:rsidRPr="006B42CD">
        <w:rPr>
          <w:rStyle w:val="HTMLCode"/>
          <w:rFonts w:eastAsia="Calibri"/>
          <w:bCs/>
        </w:rPr>
        <w:t xml:space="preserve"> = "Raine Angeline</w:t>
      </w:r>
      <w:proofErr w:type="gramStart"/>
      <w:r w:rsidRPr="006B42CD">
        <w:rPr>
          <w:rStyle w:val="HTMLCode"/>
          <w:rFonts w:eastAsia="Calibri"/>
          <w:bCs/>
        </w:rPr>
        <w:t>";</w:t>
      </w:r>
      <w:proofErr w:type="gramEnd"/>
    </w:p>
    <w:p w14:paraId="1A46E473" w14:textId="2F6C321E" w:rsidR="006B42CD" w:rsidRPr="006B42CD" w:rsidRDefault="006B42CD" w:rsidP="006B42CD">
      <w:pPr>
        <w:pStyle w:val="ListParagraph"/>
        <w:ind w:left="1276"/>
        <w:jc w:val="both"/>
        <w:rPr>
          <w:rFonts w:ascii="Arial Narrow" w:hAnsi="Arial Narrow"/>
          <w:bCs/>
          <w:lang w:eastAsia="ar-SA"/>
        </w:rPr>
      </w:pPr>
      <w:r w:rsidRPr="006B42CD">
        <w:rPr>
          <w:rStyle w:val="HTMLCode"/>
          <w:rFonts w:eastAsia="Calibri"/>
          <w:bCs/>
        </w:rPr>
        <w:t>$skills = ["Photoshop", "Event Photography"</w:t>
      </w:r>
      <w:proofErr w:type="gramStart"/>
      <w:r w:rsidRPr="006B42CD">
        <w:rPr>
          <w:rStyle w:val="HTMLCode"/>
          <w:rFonts w:eastAsia="Calibri"/>
          <w:bCs/>
        </w:rPr>
        <w:t>];</w:t>
      </w:r>
      <w:proofErr w:type="gramEnd"/>
    </w:p>
    <w:p w14:paraId="636BC15F" w14:textId="75586C12" w:rsidR="007B6296" w:rsidRPr="006B42CD" w:rsidRDefault="007B6296" w:rsidP="00CA5ACC">
      <w:pPr>
        <w:pStyle w:val="ListParagraph"/>
        <w:numPr>
          <w:ilvl w:val="0"/>
          <w:numId w:val="14"/>
        </w:numPr>
        <w:jc w:val="both"/>
        <w:rPr>
          <w:rFonts w:ascii="Arial Narrow" w:hAnsi="Arial Narrow"/>
          <w:bCs/>
          <w:lang w:eastAsia="ar-SA"/>
        </w:rPr>
      </w:pPr>
      <w:r w:rsidRPr="006B42CD">
        <w:rPr>
          <w:rFonts w:ascii="Arial Narrow" w:hAnsi="Arial Narrow"/>
          <w:bCs/>
          <w:lang w:eastAsia="ar-SA"/>
        </w:rPr>
        <w:t xml:space="preserve">Is it important to study html and </w:t>
      </w:r>
      <w:proofErr w:type="spellStart"/>
      <w:r w:rsidRPr="006B42CD">
        <w:rPr>
          <w:rFonts w:ascii="Arial Narrow" w:hAnsi="Arial Narrow"/>
          <w:bCs/>
          <w:lang w:eastAsia="ar-SA"/>
        </w:rPr>
        <w:t>css</w:t>
      </w:r>
      <w:proofErr w:type="spellEnd"/>
      <w:r w:rsidRPr="006B42CD">
        <w:rPr>
          <w:rFonts w:ascii="Arial Narrow" w:hAnsi="Arial Narrow"/>
          <w:bCs/>
          <w:lang w:eastAsia="ar-SA"/>
        </w:rPr>
        <w:t xml:space="preserve"> before using PHP?</w:t>
      </w:r>
    </w:p>
    <w:p w14:paraId="7476F87E" w14:textId="7DA48823" w:rsidR="006B42CD" w:rsidRPr="006B42CD" w:rsidRDefault="006B42CD" w:rsidP="006B42CD">
      <w:pPr>
        <w:pStyle w:val="ListParagraph"/>
        <w:numPr>
          <w:ilvl w:val="3"/>
          <w:numId w:val="2"/>
        </w:numPr>
        <w:ind w:left="1276"/>
        <w:jc w:val="both"/>
        <w:rPr>
          <w:rFonts w:ascii="Arial Narrow" w:hAnsi="Arial Narrow"/>
          <w:bCs/>
          <w:lang w:eastAsia="ar-SA"/>
        </w:rPr>
      </w:pPr>
      <w:r w:rsidRPr="006B42CD">
        <w:rPr>
          <w:rFonts w:ascii="Arial Narrow" w:hAnsi="Arial Narrow"/>
          <w:bCs/>
          <w:lang w:val="en-US" w:eastAsia="ar-SA"/>
        </w:rPr>
        <w:t xml:space="preserve">Yes, it’s </w:t>
      </w:r>
      <w:proofErr w:type="gramStart"/>
      <w:r w:rsidRPr="006B42CD">
        <w:rPr>
          <w:rFonts w:ascii="Arial Narrow" w:hAnsi="Arial Narrow"/>
          <w:bCs/>
          <w:lang w:val="en-US" w:eastAsia="ar-SA"/>
        </w:rPr>
        <w:t>really helpful</w:t>
      </w:r>
      <w:proofErr w:type="gramEnd"/>
      <w:r w:rsidRPr="006B42CD">
        <w:rPr>
          <w:rFonts w:ascii="Arial Narrow" w:hAnsi="Arial Narrow"/>
          <w:bCs/>
          <w:lang w:val="en-US" w:eastAsia="ar-SA"/>
        </w:rPr>
        <w:t xml:space="preserve">! HTML and CSS are the foundation of how a webpage looks and is structured. </w:t>
      </w:r>
      <w:proofErr w:type="gramStart"/>
      <w:r w:rsidRPr="006B42CD">
        <w:rPr>
          <w:rFonts w:ascii="Arial Narrow" w:hAnsi="Arial Narrow"/>
          <w:bCs/>
          <w:lang w:val="en-US" w:eastAsia="ar-SA"/>
        </w:rPr>
        <w:t>PHP</w:t>
      </w:r>
      <w:proofErr w:type="gramEnd"/>
      <w:r w:rsidRPr="006B42CD">
        <w:rPr>
          <w:rFonts w:ascii="Arial Narrow" w:hAnsi="Arial Narrow"/>
          <w:bCs/>
          <w:lang w:val="en-US" w:eastAsia="ar-SA"/>
        </w:rPr>
        <w:t xml:space="preserve"> mostly controls the functionality or logic, so knowing HTML and CSS first makes it easier to understand where PHP fits in.</w:t>
      </w:r>
    </w:p>
    <w:p w14:paraId="61EA5C73" w14:textId="77777777" w:rsidR="006B42CD" w:rsidRDefault="003203DC" w:rsidP="006B42CD">
      <w:pPr>
        <w:pStyle w:val="ListParagraph"/>
        <w:numPr>
          <w:ilvl w:val="0"/>
          <w:numId w:val="14"/>
        </w:numPr>
        <w:jc w:val="both"/>
        <w:rPr>
          <w:rFonts w:ascii="Arial Narrow" w:hAnsi="Arial Narrow"/>
          <w:bCs/>
          <w:lang w:eastAsia="ar-SA"/>
        </w:rPr>
      </w:pPr>
      <w:r w:rsidRPr="006B42CD">
        <w:rPr>
          <w:rFonts w:ascii="Arial Narrow" w:hAnsi="Arial Narrow"/>
          <w:bCs/>
          <w:lang w:eastAsia="ar-SA"/>
        </w:rPr>
        <w:t>What are the different ways to produce an output in PHP</w:t>
      </w:r>
      <w:r w:rsidR="007F23FD" w:rsidRPr="006B42CD">
        <w:rPr>
          <w:rFonts w:ascii="Arial Narrow" w:hAnsi="Arial Narrow"/>
          <w:bCs/>
          <w:lang w:eastAsia="ar-SA"/>
        </w:rPr>
        <w:t>?</w:t>
      </w:r>
    </w:p>
    <w:p w14:paraId="17EDE7CC" w14:textId="77777777" w:rsidR="006B42CD" w:rsidRPr="006B42CD" w:rsidRDefault="006B42CD" w:rsidP="006B42CD">
      <w:pPr>
        <w:pStyle w:val="ListParagraph"/>
        <w:numPr>
          <w:ilvl w:val="3"/>
          <w:numId w:val="2"/>
        </w:numPr>
        <w:ind w:left="1276"/>
        <w:jc w:val="both"/>
        <w:rPr>
          <w:rFonts w:ascii="Arial Narrow" w:hAnsi="Arial Narrow"/>
          <w:bCs/>
          <w:lang w:eastAsia="ar-SA"/>
        </w:rPr>
      </w:pPr>
      <w:r>
        <w:t xml:space="preserve">The most common way is using </w:t>
      </w:r>
      <w:r>
        <w:rPr>
          <w:rStyle w:val="HTMLCode"/>
          <w:rFonts w:eastAsia="Calibri"/>
        </w:rPr>
        <w:t>echo</w:t>
      </w:r>
      <w:r>
        <w:t xml:space="preserve"> to show text or values. You can also use:</w:t>
      </w:r>
    </w:p>
    <w:p w14:paraId="5FC4A5AB" w14:textId="002148AE" w:rsidR="006B42CD" w:rsidRPr="006B42CD" w:rsidRDefault="006B42CD" w:rsidP="006B42CD">
      <w:pPr>
        <w:pStyle w:val="ListParagraph"/>
        <w:ind w:left="1276"/>
        <w:jc w:val="both"/>
        <w:rPr>
          <w:rFonts w:ascii="Arial Narrow" w:hAnsi="Arial Narrow"/>
          <w:bCs/>
          <w:lang w:eastAsia="ar-SA"/>
        </w:rPr>
      </w:pPr>
      <w:proofErr w:type="gramStart"/>
      <w:r>
        <w:rPr>
          <w:rStyle w:val="HTMLCode"/>
          <w:rFonts w:eastAsia="Calibri"/>
        </w:rPr>
        <w:t>print(</w:t>
      </w:r>
      <w:proofErr w:type="gramEnd"/>
      <w:r>
        <w:rPr>
          <w:rStyle w:val="HTMLCode"/>
          <w:rFonts w:eastAsia="Calibri"/>
        </w:rPr>
        <w:t>)</w:t>
      </w:r>
      <w:r>
        <w:t xml:space="preserve"> – </w:t>
      </w:r>
      <w:proofErr w:type="gramStart"/>
      <w:r>
        <w:t>similar to</w:t>
      </w:r>
      <w:proofErr w:type="gramEnd"/>
      <w:r>
        <w:t xml:space="preserve"> </w:t>
      </w:r>
      <w:r>
        <w:rPr>
          <w:rStyle w:val="HTMLCode"/>
          <w:rFonts w:eastAsia="Calibri"/>
        </w:rPr>
        <w:t>echo</w:t>
      </w:r>
    </w:p>
    <w:p w14:paraId="6C1EB20D" w14:textId="3A6D944E" w:rsidR="006B42CD" w:rsidRPr="006B42CD" w:rsidRDefault="006B42CD" w:rsidP="006B42CD">
      <w:pPr>
        <w:jc w:val="both"/>
        <w:rPr>
          <w:rFonts w:ascii="Arial Narrow" w:hAnsi="Arial Narrow"/>
          <w:bCs/>
          <w:lang w:eastAsia="ar-SA"/>
        </w:rPr>
      </w:pPr>
    </w:p>
    <w:p w14:paraId="65D36CBF" w14:textId="7AFFC1A9" w:rsidR="007C144B" w:rsidRDefault="007C144B" w:rsidP="0067093A">
      <w:pPr>
        <w:jc w:val="both"/>
        <w:rPr>
          <w:rFonts w:ascii="Arial Narrow" w:hAnsi="Arial Narrow"/>
          <w:b/>
          <w:lang w:eastAsia="ar-SA"/>
        </w:rPr>
      </w:pPr>
    </w:p>
    <w:p w14:paraId="40B56E46" w14:textId="41F07A76" w:rsidR="007C144B" w:rsidRDefault="007C144B" w:rsidP="0067093A">
      <w:pPr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VIII. REFERENCES</w:t>
      </w:r>
    </w:p>
    <w:p w14:paraId="4196CD25" w14:textId="5148DAD5" w:rsidR="007C144B" w:rsidRDefault="007C144B" w:rsidP="0067093A">
      <w:pPr>
        <w:jc w:val="both"/>
        <w:rPr>
          <w:rFonts w:ascii="Arial Narrow" w:hAnsi="Arial Narrow"/>
          <w:b/>
          <w:lang w:eastAsia="ar-SA"/>
        </w:rPr>
      </w:pPr>
    </w:p>
    <w:p w14:paraId="730007C6" w14:textId="1CC93854" w:rsidR="007C144B" w:rsidRDefault="000A4A88" w:rsidP="005473EE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bCs/>
          <w:lang w:eastAsia="ar-SA"/>
        </w:rPr>
      </w:pPr>
      <w:hyperlink r:id="rId12" w:history="1">
        <w:r w:rsidRPr="00EE485C">
          <w:rPr>
            <w:rStyle w:val="Hyperlink"/>
            <w:rFonts w:asciiTheme="minorHAnsi" w:hAnsiTheme="minorHAnsi" w:cstheme="minorHAnsi"/>
            <w:bCs/>
            <w:lang w:eastAsia="ar-SA"/>
          </w:rPr>
          <w:t>https://www.w3schools.com/php/func_string_echo.asp</w:t>
        </w:r>
      </w:hyperlink>
    </w:p>
    <w:p w14:paraId="6E82B818" w14:textId="1D1204A7" w:rsidR="000A0403" w:rsidRPr="00EE485C" w:rsidRDefault="000A0403" w:rsidP="005473EE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bCs/>
          <w:lang w:eastAsia="ar-SA"/>
        </w:rPr>
      </w:pPr>
      <w:hyperlink r:id="rId13" w:history="1">
        <w:r>
          <w:rPr>
            <w:rStyle w:val="Hyperlink"/>
          </w:rPr>
          <w:t>https://www.w3schools.com/css/</w:t>
        </w:r>
      </w:hyperlink>
    </w:p>
    <w:p w14:paraId="762AB8A4" w14:textId="1AE47B83" w:rsidR="00EE485C" w:rsidRPr="004C5257" w:rsidRDefault="00EE485C" w:rsidP="005473EE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bCs/>
          <w:lang w:eastAsia="ar-SA"/>
        </w:rPr>
      </w:pPr>
      <w:hyperlink r:id="rId14" w:history="1">
        <w:r>
          <w:rPr>
            <w:rStyle w:val="Hyperlink"/>
          </w:rPr>
          <w:t>https://www.w3schools.com/html/</w:t>
        </w:r>
      </w:hyperlink>
    </w:p>
    <w:p w14:paraId="4A631BF8" w14:textId="4C593C45" w:rsidR="004C5257" w:rsidRDefault="004C5257" w:rsidP="005473EE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bCs/>
          <w:lang w:eastAsia="ar-SA"/>
        </w:rPr>
      </w:pPr>
      <w:hyperlink r:id="rId15" w:history="1">
        <w:r>
          <w:rPr>
            <w:rStyle w:val="Hyperlink"/>
          </w:rPr>
          <w:t>https://www.w3schools.com/php/php_variables.asp</w:t>
        </w:r>
      </w:hyperlink>
    </w:p>
    <w:p w14:paraId="4B1BFCA0" w14:textId="543147AA" w:rsidR="000A4A88" w:rsidRPr="00382E71" w:rsidRDefault="00382E71" w:rsidP="005473EE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bCs/>
          <w:lang w:eastAsia="ar-SA"/>
        </w:rPr>
      </w:pPr>
      <w:hyperlink r:id="rId16" w:history="1">
        <w:r>
          <w:rPr>
            <w:rStyle w:val="Hyperlink"/>
          </w:rPr>
          <w:t>https://dribbble.com/shots/5295835-Free-Resume-Template-For-Developers-With-Portfolio</w:t>
        </w:r>
      </w:hyperlink>
    </w:p>
    <w:p w14:paraId="0197305C" w14:textId="2B17EBEE" w:rsidR="00382E71" w:rsidRPr="000A4A88" w:rsidRDefault="00382E71" w:rsidP="005473EE">
      <w:pPr>
        <w:pStyle w:val="ListParagraph"/>
        <w:numPr>
          <w:ilvl w:val="0"/>
          <w:numId w:val="15"/>
        </w:numPr>
        <w:jc w:val="both"/>
        <w:rPr>
          <w:rFonts w:ascii="Arial Narrow" w:hAnsi="Arial Narrow"/>
          <w:bCs/>
          <w:lang w:eastAsia="ar-SA"/>
        </w:rPr>
      </w:pPr>
      <w:hyperlink r:id="rId17" w:history="1">
        <w:r>
          <w:rPr>
            <w:rStyle w:val="Hyperlink"/>
          </w:rPr>
          <w:t>https://www.intelivate.com/career-strategy/simple-resume-model-career-portfolio-example</w:t>
        </w:r>
      </w:hyperlink>
    </w:p>
    <w:p w14:paraId="66732386" w14:textId="77777777" w:rsidR="007C144B" w:rsidRDefault="007C144B" w:rsidP="00293167">
      <w:pPr>
        <w:jc w:val="both"/>
        <w:rPr>
          <w:rFonts w:ascii="Arial Narrow" w:hAnsi="Arial Narrow"/>
          <w:b/>
          <w:i/>
          <w:iCs/>
          <w:color w:val="FF0000"/>
          <w:lang w:eastAsia="ar-SA"/>
        </w:rPr>
      </w:pPr>
    </w:p>
    <w:p w14:paraId="69C518AC" w14:textId="77777777" w:rsidR="007C144B" w:rsidRDefault="007C144B" w:rsidP="00293167">
      <w:pPr>
        <w:jc w:val="both"/>
        <w:rPr>
          <w:rFonts w:ascii="Arial Narrow" w:hAnsi="Arial Narrow"/>
          <w:b/>
          <w:i/>
          <w:iCs/>
          <w:color w:val="FF0000"/>
          <w:lang w:eastAsia="ar-SA"/>
        </w:rPr>
      </w:pPr>
    </w:p>
    <w:p w14:paraId="38B81DA0" w14:textId="6A26B39A" w:rsidR="00293167" w:rsidRDefault="00433D7B" w:rsidP="00293167">
      <w:pPr>
        <w:jc w:val="both"/>
        <w:rPr>
          <w:rFonts w:ascii="Arial Narrow" w:hAnsi="Arial Narrow"/>
          <w:b/>
          <w:i/>
          <w:iCs/>
          <w:color w:val="FF0000"/>
          <w:lang w:eastAsia="ar-SA"/>
        </w:rPr>
      </w:pPr>
      <w:r w:rsidRPr="00433D7B">
        <w:rPr>
          <w:rFonts w:ascii="Arial Narrow" w:hAnsi="Arial Narrow"/>
          <w:b/>
          <w:i/>
          <w:iCs/>
          <w:color w:val="FF0000"/>
          <w:lang w:eastAsia="ar-SA"/>
        </w:rPr>
        <w:t xml:space="preserve">Snip and paste your source codes here.  Snip it directly from the IDE so that colors of the codes are preserved for readability.  Include additional pages if necessary.  </w:t>
      </w:r>
    </w:p>
    <w:p w14:paraId="571EBD96" w14:textId="77777777" w:rsidR="0024492C" w:rsidRDefault="0024492C" w:rsidP="00293167">
      <w:pPr>
        <w:jc w:val="both"/>
        <w:rPr>
          <w:rFonts w:ascii="Arial Narrow" w:hAnsi="Arial Narrow"/>
          <w:b/>
          <w:i/>
          <w:iCs/>
          <w:color w:val="FF0000"/>
          <w:lang w:eastAsia="ar-SA"/>
        </w:rPr>
      </w:pPr>
    </w:p>
    <w:p w14:paraId="40349C28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&lt;!DOCTYPE html&gt;</w:t>
      </w:r>
    </w:p>
    <w:p w14:paraId="3D577FBA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&lt;html lang="</w:t>
      </w:r>
      <w:proofErr w:type="spellStart"/>
      <w:r w:rsidRPr="0024492C">
        <w:rPr>
          <w:b/>
          <w:lang w:val="en-PH"/>
        </w:rPr>
        <w:t>en</w:t>
      </w:r>
      <w:proofErr w:type="spellEnd"/>
      <w:r w:rsidRPr="0024492C">
        <w:rPr>
          <w:b/>
          <w:lang w:val="en-PH"/>
        </w:rPr>
        <w:t>"&gt;</w:t>
      </w:r>
    </w:p>
    <w:p w14:paraId="60CBCA33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&lt;head&gt;</w:t>
      </w:r>
    </w:p>
    <w:p w14:paraId="0518F93F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&lt;meta charset="UTF-8"&gt;</w:t>
      </w:r>
    </w:p>
    <w:p w14:paraId="2A1E9CE3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&lt;title&gt;&lt;?</w:t>
      </w:r>
      <w:proofErr w:type="spellStart"/>
      <w:r w:rsidRPr="0024492C">
        <w:rPr>
          <w:b/>
          <w:lang w:val="en-PH"/>
        </w:rPr>
        <w:t>php</w:t>
      </w:r>
      <w:proofErr w:type="spellEnd"/>
      <w:r w:rsidRPr="0024492C">
        <w:rPr>
          <w:b/>
          <w:lang w:val="en-PH"/>
        </w:rPr>
        <w:t xml:space="preserve"> echo "$</w:t>
      </w:r>
      <w:proofErr w:type="spellStart"/>
      <w:r w:rsidRPr="0024492C">
        <w:rPr>
          <w:b/>
          <w:lang w:val="en-PH"/>
        </w:rPr>
        <w:t>firstname</w:t>
      </w:r>
      <w:proofErr w:type="spellEnd"/>
      <w:r w:rsidRPr="0024492C">
        <w:rPr>
          <w:b/>
          <w:lang w:val="en-PH"/>
        </w:rPr>
        <w:t xml:space="preserve"> $</w:t>
      </w:r>
      <w:proofErr w:type="spellStart"/>
      <w:r w:rsidRPr="0024492C">
        <w:rPr>
          <w:b/>
          <w:lang w:val="en-PH"/>
        </w:rPr>
        <w:t>lastname</w:t>
      </w:r>
      <w:proofErr w:type="spellEnd"/>
      <w:r w:rsidRPr="0024492C">
        <w:rPr>
          <w:b/>
          <w:lang w:val="en-PH"/>
        </w:rPr>
        <w:t>"</w:t>
      </w:r>
      <w:proofErr w:type="gramStart"/>
      <w:r w:rsidRPr="0024492C">
        <w:rPr>
          <w:b/>
          <w:lang w:val="en-PH"/>
        </w:rPr>
        <w:t>; ?</w:t>
      </w:r>
      <w:proofErr w:type="gramEnd"/>
      <w:r w:rsidRPr="0024492C">
        <w:rPr>
          <w:b/>
          <w:lang w:val="en-PH"/>
        </w:rPr>
        <w:t>&gt; - Portfolio&lt;/title&gt;</w:t>
      </w:r>
    </w:p>
    <w:p w14:paraId="73757060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&lt;link </w:t>
      </w:r>
      <w:proofErr w:type="spellStart"/>
      <w:r w:rsidRPr="0024492C">
        <w:rPr>
          <w:b/>
          <w:lang w:val="en-PH"/>
        </w:rPr>
        <w:t>rel</w:t>
      </w:r>
      <w:proofErr w:type="spellEnd"/>
      <w:r w:rsidRPr="0024492C">
        <w:rPr>
          <w:b/>
          <w:lang w:val="en-PH"/>
        </w:rPr>
        <w:t xml:space="preserve">="stylesheet" </w:t>
      </w:r>
      <w:proofErr w:type="spellStart"/>
      <w:r w:rsidRPr="0024492C">
        <w:rPr>
          <w:b/>
          <w:lang w:val="en-PH"/>
        </w:rPr>
        <w:t>href</w:t>
      </w:r>
      <w:proofErr w:type="spellEnd"/>
      <w:r w:rsidRPr="0024492C">
        <w:rPr>
          <w:b/>
          <w:lang w:val="en-PH"/>
        </w:rPr>
        <w:t>="style.css"&gt;</w:t>
      </w:r>
    </w:p>
    <w:p w14:paraId="7B6510C0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&lt;link href="https://cdnjs.cloudflare.com/ajax/libs/lightbox2/2.11.3/css/lightbox.min.css" </w:t>
      </w:r>
      <w:proofErr w:type="spellStart"/>
      <w:r w:rsidRPr="0024492C">
        <w:rPr>
          <w:b/>
          <w:lang w:val="en-PH"/>
        </w:rPr>
        <w:t>rel</w:t>
      </w:r>
      <w:proofErr w:type="spellEnd"/>
      <w:r w:rsidRPr="0024492C">
        <w:rPr>
          <w:b/>
          <w:lang w:val="en-PH"/>
        </w:rPr>
        <w:t>="stylesheet" /&gt;</w:t>
      </w:r>
    </w:p>
    <w:p w14:paraId="6F409BF2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lastRenderedPageBreak/>
        <w:t>&lt;/head&gt;</w:t>
      </w:r>
    </w:p>
    <w:p w14:paraId="1CAB790B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&lt;body&gt;</w:t>
      </w:r>
    </w:p>
    <w:p w14:paraId="794F64A6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&lt;?</w:t>
      </w:r>
      <w:proofErr w:type="spellStart"/>
      <w:r w:rsidRPr="0024492C">
        <w:rPr>
          <w:b/>
          <w:lang w:val="en-PH"/>
        </w:rPr>
        <w:t>php</w:t>
      </w:r>
      <w:proofErr w:type="spellEnd"/>
    </w:p>
    <w:p w14:paraId="75D52358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$</w:t>
      </w:r>
      <w:proofErr w:type="spellStart"/>
      <w:r w:rsidRPr="0024492C">
        <w:rPr>
          <w:b/>
          <w:lang w:val="en-PH"/>
        </w:rPr>
        <w:t>firstname</w:t>
      </w:r>
      <w:proofErr w:type="spellEnd"/>
      <w:r w:rsidRPr="0024492C">
        <w:rPr>
          <w:b/>
          <w:lang w:val="en-PH"/>
        </w:rPr>
        <w:t xml:space="preserve"> = 'Raine Angeline</w:t>
      </w:r>
      <w:proofErr w:type="gramStart"/>
      <w:r w:rsidRPr="0024492C">
        <w:rPr>
          <w:b/>
          <w:lang w:val="en-PH"/>
        </w:rPr>
        <w:t>';</w:t>
      </w:r>
      <w:proofErr w:type="gramEnd"/>
    </w:p>
    <w:p w14:paraId="0CB9EEAB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$</w:t>
      </w:r>
      <w:proofErr w:type="spellStart"/>
      <w:r w:rsidRPr="0024492C">
        <w:rPr>
          <w:b/>
          <w:lang w:val="en-PH"/>
        </w:rPr>
        <w:t>lastname</w:t>
      </w:r>
      <w:proofErr w:type="spellEnd"/>
      <w:r w:rsidRPr="0024492C">
        <w:rPr>
          <w:b/>
          <w:lang w:val="en-PH"/>
        </w:rPr>
        <w:t xml:space="preserve"> = 'Zaldivar</w:t>
      </w:r>
      <w:proofErr w:type="gramStart"/>
      <w:r w:rsidRPr="0024492C">
        <w:rPr>
          <w:b/>
          <w:lang w:val="en-PH"/>
        </w:rPr>
        <w:t>';</w:t>
      </w:r>
      <w:proofErr w:type="gramEnd"/>
    </w:p>
    <w:p w14:paraId="5405C7CC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$profession = 'Photographer</w:t>
      </w:r>
      <w:proofErr w:type="gramStart"/>
      <w:r w:rsidRPr="0024492C">
        <w:rPr>
          <w:b/>
          <w:lang w:val="en-PH"/>
        </w:rPr>
        <w:t>';</w:t>
      </w:r>
      <w:proofErr w:type="gramEnd"/>
    </w:p>
    <w:p w14:paraId="7CCEC75B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$email = '202311025@example.com</w:t>
      </w:r>
      <w:proofErr w:type="gramStart"/>
      <w:r w:rsidRPr="0024492C">
        <w:rPr>
          <w:b/>
          <w:lang w:val="en-PH"/>
        </w:rPr>
        <w:t>';</w:t>
      </w:r>
      <w:proofErr w:type="gramEnd"/>
    </w:p>
    <w:p w14:paraId="23C2DDA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$phone = '+6394567890</w:t>
      </w:r>
      <w:proofErr w:type="gramStart"/>
      <w:r w:rsidRPr="0024492C">
        <w:rPr>
          <w:b/>
          <w:lang w:val="en-PH"/>
        </w:rPr>
        <w:t>';</w:t>
      </w:r>
      <w:proofErr w:type="gramEnd"/>
    </w:p>
    <w:p w14:paraId="05BD2ECD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$bio = 'I am a passionate photographer with 2 years of experience capturing moments in events, portraits, and creative projects. I am an active member of "The Innovator" organization.</w:t>
      </w:r>
      <w:proofErr w:type="gramStart"/>
      <w:r w:rsidRPr="0024492C">
        <w:rPr>
          <w:b/>
          <w:lang w:val="en-PH"/>
        </w:rPr>
        <w:t>';</w:t>
      </w:r>
      <w:proofErr w:type="gramEnd"/>
    </w:p>
    <w:p w14:paraId="45B9229F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$skills = ['Adobe Lightroom', 'Photoshop', 'Event Photography', 'Portraits', 'Photojournalism'</w:t>
      </w:r>
      <w:proofErr w:type="gramStart"/>
      <w:r w:rsidRPr="0024492C">
        <w:rPr>
          <w:b/>
          <w:lang w:val="en-PH"/>
        </w:rPr>
        <w:t>];</w:t>
      </w:r>
      <w:proofErr w:type="gramEnd"/>
    </w:p>
    <w:p w14:paraId="6A7217C8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$experience = [</w:t>
      </w:r>
    </w:p>
    <w:p w14:paraId="360754AF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    ['role' =&gt; 'Junior Photographer', 'company' =&gt; 'The Innovator', 'years' =&gt; '2025'],</w:t>
      </w:r>
    </w:p>
    <w:p w14:paraId="52488F2C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    ['role' =&gt; 'Photojournalist', 'company' =&gt; '</w:t>
      </w:r>
      <w:proofErr w:type="spellStart"/>
      <w:r w:rsidRPr="0024492C">
        <w:rPr>
          <w:b/>
          <w:lang w:val="en-PH"/>
        </w:rPr>
        <w:t>Kuhaku</w:t>
      </w:r>
      <w:proofErr w:type="spellEnd"/>
      <w:r w:rsidRPr="0024492C">
        <w:rPr>
          <w:b/>
          <w:lang w:val="en-PH"/>
        </w:rPr>
        <w:t xml:space="preserve"> Media', 'years' =&gt; '2023-Present']</w:t>
      </w:r>
    </w:p>
    <w:p w14:paraId="44A95D68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];</w:t>
      </w:r>
    </w:p>
    <w:p w14:paraId="3071312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$portfolio = ['photo1.jpg', 'photo2.jpg', 'photo3.jpg'</w:t>
      </w:r>
      <w:proofErr w:type="gramStart"/>
      <w:r w:rsidRPr="0024492C">
        <w:rPr>
          <w:b/>
          <w:lang w:val="en-PH"/>
        </w:rPr>
        <w:t>];</w:t>
      </w:r>
      <w:proofErr w:type="gramEnd"/>
    </w:p>
    <w:p w14:paraId="01768A5F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?&gt;</w:t>
      </w:r>
    </w:p>
    <w:p w14:paraId="3BA707A6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&lt;div class="header-wrapper"&gt;</w:t>
      </w:r>
    </w:p>
    <w:p w14:paraId="11DD3A6F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&lt;div class="header"&gt;</w:t>
      </w:r>
    </w:p>
    <w:p w14:paraId="6F176C1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    &lt;div class="header-left"&gt;</w:t>
      </w:r>
    </w:p>
    <w:p w14:paraId="7099CDC5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        &lt;h1&gt;&lt;?</w:t>
      </w:r>
      <w:proofErr w:type="spellStart"/>
      <w:r w:rsidRPr="0024492C">
        <w:rPr>
          <w:b/>
          <w:lang w:val="en-PH"/>
        </w:rPr>
        <w:t>php</w:t>
      </w:r>
      <w:proofErr w:type="spellEnd"/>
      <w:r w:rsidRPr="0024492C">
        <w:rPr>
          <w:b/>
          <w:lang w:val="en-PH"/>
        </w:rPr>
        <w:t xml:space="preserve"> echo "$</w:t>
      </w:r>
      <w:proofErr w:type="spellStart"/>
      <w:r w:rsidRPr="0024492C">
        <w:rPr>
          <w:b/>
          <w:lang w:val="en-PH"/>
        </w:rPr>
        <w:t>firstname</w:t>
      </w:r>
      <w:proofErr w:type="spellEnd"/>
      <w:r w:rsidRPr="0024492C">
        <w:rPr>
          <w:b/>
          <w:lang w:val="en-PH"/>
        </w:rPr>
        <w:t xml:space="preserve"> $</w:t>
      </w:r>
      <w:proofErr w:type="spellStart"/>
      <w:r w:rsidRPr="0024492C">
        <w:rPr>
          <w:b/>
          <w:lang w:val="en-PH"/>
        </w:rPr>
        <w:t>lastname</w:t>
      </w:r>
      <w:proofErr w:type="spellEnd"/>
      <w:r w:rsidRPr="0024492C">
        <w:rPr>
          <w:b/>
          <w:lang w:val="en-PH"/>
        </w:rPr>
        <w:t>"</w:t>
      </w:r>
      <w:proofErr w:type="gramStart"/>
      <w:r w:rsidRPr="0024492C">
        <w:rPr>
          <w:b/>
          <w:lang w:val="en-PH"/>
        </w:rPr>
        <w:t>; ?</w:t>
      </w:r>
      <w:proofErr w:type="gramEnd"/>
      <w:r w:rsidRPr="0024492C">
        <w:rPr>
          <w:b/>
          <w:lang w:val="en-PH"/>
        </w:rPr>
        <w:t>&gt;&lt;/h1&gt;</w:t>
      </w:r>
    </w:p>
    <w:p w14:paraId="5777F9AC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        &lt;p&gt;&lt;?</w:t>
      </w:r>
      <w:proofErr w:type="spellStart"/>
      <w:r w:rsidRPr="0024492C">
        <w:rPr>
          <w:b/>
          <w:lang w:val="en-PH"/>
        </w:rPr>
        <w:t>php</w:t>
      </w:r>
      <w:proofErr w:type="spellEnd"/>
      <w:r w:rsidRPr="0024492C">
        <w:rPr>
          <w:b/>
          <w:lang w:val="en-PH"/>
        </w:rPr>
        <w:t xml:space="preserve"> echo $profession</w:t>
      </w:r>
      <w:proofErr w:type="gramStart"/>
      <w:r w:rsidRPr="0024492C">
        <w:rPr>
          <w:b/>
          <w:lang w:val="en-PH"/>
        </w:rPr>
        <w:t>; ?</w:t>
      </w:r>
      <w:proofErr w:type="gramEnd"/>
      <w:r w:rsidRPr="0024492C">
        <w:rPr>
          <w:b/>
          <w:lang w:val="en-PH"/>
        </w:rPr>
        <w:t>&gt;&lt;/p&gt;</w:t>
      </w:r>
    </w:p>
    <w:p w14:paraId="30B2261C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    &lt;/div&gt;</w:t>
      </w:r>
    </w:p>
    <w:p w14:paraId="3D6CC5DB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&lt;/div&gt;</w:t>
      </w:r>
    </w:p>
    <w:p w14:paraId="10EF398E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&lt;div class="profile-photo"&gt;</w:t>
      </w:r>
    </w:p>
    <w:p w14:paraId="447FABA4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    &lt;</w:t>
      </w:r>
      <w:proofErr w:type="spellStart"/>
      <w:r w:rsidRPr="0024492C">
        <w:rPr>
          <w:b/>
          <w:lang w:val="en-PH"/>
        </w:rPr>
        <w:t>img</w:t>
      </w:r>
      <w:proofErr w:type="spellEnd"/>
      <w:r w:rsidRPr="0024492C">
        <w:rPr>
          <w:b/>
          <w:lang w:val="en-PH"/>
        </w:rPr>
        <w:t xml:space="preserve"> </w:t>
      </w:r>
      <w:proofErr w:type="spellStart"/>
      <w:r w:rsidRPr="0024492C">
        <w:rPr>
          <w:b/>
          <w:lang w:val="en-PH"/>
        </w:rPr>
        <w:t>src</w:t>
      </w:r>
      <w:proofErr w:type="spellEnd"/>
      <w:r w:rsidRPr="0024492C">
        <w:rPr>
          <w:b/>
          <w:lang w:val="en-PH"/>
        </w:rPr>
        <w:t>="images/1x1.jpg" alt="Profile Photo"&gt;</w:t>
      </w:r>
    </w:p>
    <w:p w14:paraId="70E88F1D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&lt;/div&gt;</w:t>
      </w:r>
    </w:p>
    <w:p w14:paraId="24C731E4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&lt;/div&gt;</w:t>
      </w:r>
    </w:p>
    <w:p w14:paraId="08D1B01A" w14:textId="77777777" w:rsidR="0024492C" w:rsidRPr="0024492C" w:rsidRDefault="0024492C" w:rsidP="0024492C">
      <w:pPr>
        <w:rPr>
          <w:b/>
          <w:lang w:val="en-PH"/>
        </w:rPr>
      </w:pPr>
    </w:p>
    <w:p w14:paraId="6F5D98BA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&lt;div class="section"&gt;</w:t>
      </w:r>
    </w:p>
    <w:p w14:paraId="74B91C1E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&lt;h2&gt;About Me&lt;/h2&gt;</w:t>
      </w:r>
    </w:p>
    <w:p w14:paraId="7C78912C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&lt;p&gt;&lt;?</w:t>
      </w:r>
      <w:proofErr w:type="spellStart"/>
      <w:r w:rsidRPr="0024492C">
        <w:rPr>
          <w:b/>
          <w:lang w:val="en-PH"/>
        </w:rPr>
        <w:t>php</w:t>
      </w:r>
      <w:proofErr w:type="spellEnd"/>
      <w:r w:rsidRPr="0024492C">
        <w:rPr>
          <w:b/>
          <w:lang w:val="en-PH"/>
        </w:rPr>
        <w:t xml:space="preserve"> echo $bio</w:t>
      </w:r>
      <w:proofErr w:type="gramStart"/>
      <w:r w:rsidRPr="0024492C">
        <w:rPr>
          <w:b/>
          <w:lang w:val="en-PH"/>
        </w:rPr>
        <w:t>; ?</w:t>
      </w:r>
      <w:proofErr w:type="gramEnd"/>
      <w:r w:rsidRPr="0024492C">
        <w:rPr>
          <w:b/>
          <w:lang w:val="en-PH"/>
        </w:rPr>
        <w:t>&gt;&lt;/p&gt;</w:t>
      </w:r>
    </w:p>
    <w:p w14:paraId="386642F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&lt;/div&gt;</w:t>
      </w:r>
    </w:p>
    <w:p w14:paraId="4622D810" w14:textId="77777777" w:rsidR="0024492C" w:rsidRPr="0024492C" w:rsidRDefault="0024492C" w:rsidP="0024492C">
      <w:pPr>
        <w:rPr>
          <w:b/>
          <w:lang w:val="en-PH"/>
        </w:rPr>
      </w:pPr>
    </w:p>
    <w:p w14:paraId="41C7C6B6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&lt;div class="section"&gt;</w:t>
      </w:r>
    </w:p>
    <w:p w14:paraId="281F1959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&lt;h2&gt;Contact&lt;/h2&gt;</w:t>
      </w:r>
    </w:p>
    <w:p w14:paraId="4C1C2E05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&lt;p&gt;Email: &lt;?</w:t>
      </w:r>
      <w:proofErr w:type="spellStart"/>
      <w:r w:rsidRPr="0024492C">
        <w:rPr>
          <w:b/>
          <w:lang w:val="en-PH"/>
        </w:rPr>
        <w:t>php</w:t>
      </w:r>
      <w:proofErr w:type="spellEnd"/>
      <w:r w:rsidRPr="0024492C">
        <w:rPr>
          <w:b/>
          <w:lang w:val="en-PH"/>
        </w:rPr>
        <w:t xml:space="preserve"> echo $email</w:t>
      </w:r>
      <w:proofErr w:type="gramStart"/>
      <w:r w:rsidRPr="0024492C">
        <w:rPr>
          <w:b/>
          <w:lang w:val="en-PH"/>
        </w:rPr>
        <w:t>; ?</w:t>
      </w:r>
      <w:proofErr w:type="gramEnd"/>
      <w:r w:rsidRPr="0024492C">
        <w:rPr>
          <w:b/>
          <w:lang w:val="en-PH"/>
        </w:rPr>
        <w:t>&gt;&lt;/p&gt;</w:t>
      </w:r>
    </w:p>
    <w:p w14:paraId="701E429E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&lt;p&gt;Phone: &lt;?</w:t>
      </w:r>
      <w:proofErr w:type="spellStart"/>
      <w:r w:rsidRPr="0024492C">
        <w:rPr>
          <w:b/>
          <w:lang w:val="en-PH"/>
        </w:rPr>
        <w:t>php</w:t>
      </w:r>
      <w:proofErr w:type="spellEnd"/>
      <w:r w:rsidRPr="0024492C">
        <w:rPr>
          <w:b/>
          <w:lang w:val="en-PH"/>
        </w:rPr>
        <w:t xml:space="preserve"> echo $phone</w:t>
      </w:r>
      <w:proofErr w:type="gramStart"/>
      <w:r w:rsidRPr="0024492C">
        <w:rPr>
          <w:b/>
          <w:lang w:val="en-PH"/>
        </w:rPr>
        <w:t>; ?</w:t>
      </w:r>
      <w:proofErr w:type="gramEnd"/>
      <w:r w:rsidRPr="0024492C">
        <w:rPr>
          <w:b/>
          <w:lang w:val="en-PH"/>
        </w:rPr>
        <w:t>&gt;&lt;/p&gt;</w:t>
      </w:r>
    </w:p>
    <w:p w14:paraId="53EE8834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&lt;/div&gt;</w:t>
      </w:r>
    </w:p>
    <w:p w14:paraId="00EC26CF" w14:textId="77777777" w:rsidR="0024492C" w:rsidRPr="0024492C" w:rsidRDefault="0024492C" w:rsidP="0024492C">
      <w:pPr>
        <w:rPr>
          <w:b/>
          <w:lang w:val="en-PH"/>
        </w:rPr>
      </w:pPr>
    </w:p>
    <w:p w14:paraId="7E998699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&lt;div class="section"&gt;</w:t>
      </w:r>
    </w:p>
    <w:p w14:paraId="62CD8CA6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lastRenderedPageBreak/>
        <w:t>    &lt;h2&gt;Tools &amp; Expertise&lt;/h2&gt;</w:t>
      </w:r>
    </w:p>
    <w:p w14:paraId="0299A56F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&lt;div class="skills"&gt;</w:t>
      </w:r>
    </w:p>
    <w:p w14:paraId="5B6C40BB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    &lt;?</w:t>
      </w:r>
      <w:proofErr w:type="spellStart"/>
      <w:r w:rsidRPr="0024492C">
        <w:rPr>
          <w:b/>
          <w:lang w:val="en-PH"/>
        </w:rPr>
        <w:t>php</w:t>
      </w:r>
      <w:proofErr w:type="spellEnd"/>
      <w:r w:rsidRPr="0024492C">
        <w:rPr>
          <w:b/>
          <w:lang w:val="en-PH"/>
        </w:rPr>
        <w:t xml:space="preserve"> foreach ($skills as $skill) {</w:t>
      </w:r>
    </w:p>
    <w:p w14:paraId="62FC229F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        echo "&lt;span&gt;$skill&lt;/span&gt;</w:t>
      </w:r>
      <w:proofErr w:type="gramStart"/>
      <w:r w:rsidRPr="0024492C">
        <w:rPr>
          <w:b/>
          <w:lang w:val="en-PH"/>
        </w:rPr>
        <w:t>";</w:t>
      </w:r>
      <w:proofErr w:type="gramEnd"/>
    </w:p>
    <w:p w14:paraId="7DC912B0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    } ?&gt;</w:t>
      </w:r>
    </w:p>
    <w:p w14:paraId="25DEDD7B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&lt;/div&gt;</w:t>
      </w:r>
    </w:p>
    <w:p w14:paraId="71E36EC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&lt;/div&gt;</w:t>
      </w:r>
    </w:p>
    <w:p w14:paraId="3D1CCF5C" w14:textId="77777777" w:rsidR="0024492C" w:rsidRPr="0024492C" w:rsidRDefault="0024492C" w:rsidP="0024492C">
      <w:pPr>
        <w:rPr>
          <w:b/>
          <w:lang w:val="en-PH"/>
        </w:rPr>
      </w:pPr>
    </w:p>
    <w:p w14:paraId="154BCFF8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&lt;div class="section"&gt;</w:t>
      </w:r>
    </w:p>
    <w:p w14:paraId="187624E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&lt;h2&gt;Experience&lt;/h2&gt;</w:t>
      </w:r>
    </w:p>
    <w:p w14:paraId="07717FAB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</w:t>
      </w:r>
      <w:proofErr w:type="spellStart"/>
      <w:r w:rsidRPr="0024492C">
        <w:rPr>
          <w:b/>
          <w:lang w:val="en-PH"/>
        </w:rPr>
        <w:t>ul</w:t>
      </w:r>
      <w:proofErr w:type="spellEnd"/>
      <w:r w:rsidRPr="0024492C">
        <w:rPr>
          <w:b/>
          <w:lang w:val="en-PH"/>
        </w:rPr>
        <w:t>&gt;</w:t>
      </w:r>
    </w:p>
    <w:p w14:paraId="283B71E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    &lt;?</w:t>
      </w:r>
      <w:proofErr w:type="spellStart"/>
      <w:r w:rsidRPr="0024492C">
        <w:rPr>
          <w:b/>
          <w:lang w:val="en-PH"/>
        </w:rPr>
        <w:t>php</w:t>
      </w:r>
      <w:proofErr w:type="spellEnd"/>
      <w:r w:rsidRPr="0024492C">
        <w:rPr>
          <w:b/>
          <w:lang w:val="en-PH"/>
        </w:rPr>
        <w:t xml:space="preserve"> foreach ($experience as $job) {</w:t>
      </w:r>
    </w:p>
    <w:p w14:paraId="0B8C8568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        echo "&lt;li&gt;&lt;strong&gt;{$job['role'</w:t>
      </w:r>
      <w:proofErr w:type="gramStart"/>
      <w:r w:rsidRPr="0024492C">
        <w:rPr>
          <w:b/>
          <w:lang w:val="en-PH"/>
        </w:rPr>
        <w:t>]}&lt;</w:t>
      </w:r>
      <w:proofErr w:type="gramEnd"/>
      <w:r w:rsidRPr="0024492C">
        <w:rPr>
          <w:b/>
          <w:lang w:val="en-PH"/>
        </w:rPr>
        <w:t>/strong&gt; at {$job['company']} ({$job['years']</w:t>
      </w:r>
      <w:proofErr w:type="gramStart"/>
      <w:r w:rsidRPr="0024492C">
        <w:rPr>
          <w:b/>
          <w:lang w:val="en-PH"/>
        </w:rPr>
        <w:t>})&lt;</w:t>
      </w:r>
      <w:proofErr w:type="gramEnd"/>
      <w:r w:rsidRPr="0024492C">
        <w:rPr>
          <w:b/>
          <w:lang w:val="en-PH"/>
        </w:rPr>
        <w:t>/li&gt;</w:t>
      </w:r>
      <w:proofErr w:type="gramStart"/>
      <w:r w:rsidRPr="0024492C">
        <w:rPr>
          <w:b/>
          <w:lang w:val="en-PH"/>
        </w:rPr>
        <w:t>";</w:t>
      </w:r>
      <w:proofErr w:type="gramEnd"/>
    </w:p>
    <w:p w14:paraId="28E690E5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    } ?&gt;</w:t>
      </w:r>
    </w:p>
    <w:p w14:paraId="305157D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&lt;/</w:t>
      </w:r>
      <w:proofErr w:type="spellStart"/>
      <w:r w:rsidRPr="0024492C">
        <w:rPr>
          <w:b/>
          <w:lang w:val="en-PH"/>
        </w:rPr>
        <w:t>ul</w:t>
      </w:r>
      <w:proofErr w:type="spellEnd"/>
      <w:r w:rsidRPr="0024492C">
        <w:rPr>
          <w:b/>
          <w:lang w:val="en-PH"/>
        </w:rPr>
        <w:t>&gt;</w:t>
      </w:r>
    </w:p>
    <w:p w14:paraId="3BA2B05D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&lt;/div&gt;</w:t>
      </w:r>
    </w:p>
    <w:p w14:paraId="6B54A58B" w14:textId="77777777" w:rsidR="0024492C" w:rsidRPr="0024492C" w:rsidRDefault="0024492C" w:rsidP="0024492C">
      <w:pPr>
        <w:rPr>
          <w:b/>
          <w:lang w:val="en-PH"/>
        </w:rPr>
      </w:pPr>
    </w:p>
    <w:p w14:paraId="295FA375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&lt;div class="section"&gt;</w:t>
      </w:r>
    </w:p>
    <w:p w14:paraId="550E90F3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&lt;h2&gt;Portfolio&lt;/h2&gt;</w:t>
      </w:r>
    </w:p>
    <w:p w14:paraId="2ADBA520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&lt;div class="portfolio"&gt;</w:t>
      </w:r>
    </w:p>
    <w:p w14:paraId="475A9737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    &lt;?</w:t>
      </w:r>
      <w:proofErr w:type="spellStart"/>
      <w:r w:rsidRPr="0024492C">
        <w:rPr>
          <w:b/>
          <w:lang w:val="en-PH"/>
        </w:rPr>
        <w:t>php</w:t>
      </w:r>
      <w:proofErr w:type="spellEnd"/>
      <w:r w:rsidRPr="0024492C">
        <w:rPr>
          <w:b/>
          <w:lang w:val="en-PH"/>
        </w:rPr>
        <w:t xml:space="preserve"> foreach ($portfolio as $photo) {</w:t>
      </w:r>
    </w:p>
    <w:p w14:paraId="7967E39B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        echo "&lt;a </w:t>
      </w:r>
      <w:proofErr w:type="spellStart"/>
      <w:r w:rsidRPr="0024492C">
        <w:rPr>
          <w:b/>
          <w:lang w:val="en-PH"/>
        </w:rPr>
        <w:t>href</w:t>
      </w:r>
      <w:proofErr w:type="spellEnd"/>
      <w:r w:rsidRPr="0024492C">
        <w:rPr>
          <w:b/>
          <w:lang w:val="en-PH"/>
        </w:rPr>
        <w:t>='images/$photo' data-lightbox='portfolio'&gt;&lt;</w:t>
      </w:r>
      <w:proofErr w:type="spellStart"/>
      <w:r w:rsidRPr="0024492C">
        <w:rPr>
          <w:b/>
          <w:lang w:val="en-PH"/>
        </w:rPr>
        <w:t>img</w:t>
      </w:r>
      <w:proofErr w:type="spellEnd"/>
      <w:r w:rsidRPr="0024492C">
        <w:rPr>
          <w:b/>
          <w:lang w:val="en-PH"/>
        </w:rPr>
        <w:t xml:space="preserve"> </w:t>
      </w:r>
      <w:proofErr w:type="spellStart"/>
      <w:r w:rsidRPr="0024492C">
        <w:rPr>
          <w:b/>
          <w:lang w:val="en-PH"/>
        </w:rPr>
        <w:t>src</w:t>
      </w:r>
      <w:proofErr w:type="spellEnd"/>
      <w:r w:rsidRPr="0024492C">
        <w:rPr>
          <w:b/>
          <w:lang w:val="en-PH"/>
        </w:rPr>
        <w:t>='images/$photo' alt='Sample photo' class='thumb'&gt;&lt;/a&gt;</w:t>
      </w:r>
      <w:proofErr w:type="gramStart"/>
      <w:r w:rsidRPr="0024492C">
        <w:rPr>
          <w:b/>
          <w:lang w:val="en-PH"/>
        </w:rPr>
        <w:t>";</w:t>
      </w:r>
      <w:proofErr w:type="gramEnd"/>
    </w:p>
    <w:p w14:paraId="2193AE37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    } ?&gt;</w:t>
      </w:r>
    </w:p>
    <w:p w14:paraId="398F4607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&lt;/div&gt;</w:t>
      </w:r>
    </w:p>
    <w:p w14:paraId="487E5069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&lt;/div&gt;</w:t>
      </w:r>
    </w:p>
    <w:p w14:paraId="30DFAC21" w14:textId="77777777" w:rsidR="0024492C" w:rsidRPr="0024492C" w:rsidRDefault="0024492C" w:rsidP="0024492C">
      <w:pPr>
        <w:rPr>
          <w:b/>
          <w:lang w:val="en-PH"/>
        </w:rPr>
      </w:pPr>
    </w:p>
    <w:p w14:paraId="0FDB3B9E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&lt;script src="https://cdnjs.cloudflare.com/ajax/libs/lightbox2/2.11.3/js/lightbox.min.js"&gt;&lt;/script&gt;</w:t>
      </w:r>
    </w:p>
    <w:p w14:paraId="688AD6C4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&lt;/body&gt;</w:t>
      </w:r>
    </w:p>
    <w:p w14:paraId="315E0A26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&lt;/html&gt;</w:t>
      </w:r>
    </w:p>
    <w:p w14:paraId="7FB831B0" w14:textId="77777777" w:rsidR="0024492C" w:rsidRPr="0024492C" w:rsidRDefault="0024492C" w:rsidP="0024492C">
      <w:pPr>
        <w:rPr>
          <w:b/>
          <w:lang w:val="en-PH"/>
        </w:rPr>
      </w:pPr>
    </w:p>
    <w:p w14:paraId="426F8FF7" w14:textId="77777777" w:rsidR="0024492C" w:rsidRPr="0024492C" w:rsidRDefault="0024492C" w:rsidP="0024492C">
      <w:pPr>
        <w:rPr>
          <w:b/>
          <w:lang w:val="en-PH"/>
        </w:rPr>
      </w:pPr>
      <w:r>
        <w:rPr>
          <w:b/>
        </w:rPr>
        <w:t>CSS:</w:t>
      </w:r>
      <w:r>
        <w:rPr>
          <w:b/>
        </w:rPr>
        <w:br/>
      </w:r>
      <w:r w:rsidRPr="0024492C">
        <w:rPr>
          <w:b/>
          <w:lang w:val="en-PH"/>
        </w:rPr>
        <w:t>* {</w:t>
      </w:r>
    </w:p>
    <w:p w14:paraId="4CF2BFA3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box-sizing: border-</w:t>
      </w:r>
      <w:proofErr w:type="gramStart"/>
      <w:r w:rsidRPr="0024492C">
        <w:rPr>
          <w:b/>
          <w:lang w:val="en-PH"/>
        </w:rPr>
        <w:t>box;</w:t>
      </w:r>
      <w:proofErr w:type="gramEnd"/>
    </w:p>
    <w:p w14:paraId="17AE9FF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margin: </w:t>
      </w:r>
      <w:proofErr w:type="gramStart"/>
      <w:r w:rsidRPr="0024492C">
        <w:rPr>
          <w:b/>
          <w:lang w:val="en-PH"/>
        </w:rPr>
        <w:t>0;</w:t>
      </w:r>
      <w:proofErr w:type="gramEnd"/>
    </w:p>
    <w:p w14:paraId="213A9E38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padding: </w:t>
      </w:r>
      <w:proofErr w:type="gramStart"/>
      <w:r w:rsidRPr="0024492C">
        <w:rPr>
          <w:b/>
          <w:lang w:val="en-PH"/>
        </w:rPr>
        <w:t>0;</w:t>
      </w:r>
      <w:proofErr w:type="gramEnd"/>
    </w:p>
    <w:p w14:paraId="60D490A0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55BD3280" w14:textId="77777777" w:rsidR="0024492C" w:rsidRPr="0024492C" w:rsidRDefault="0024492C" w:rsidP="0024492C">
      <w:pPr>
        <w:rPr>
          <w:b/>
          <w:lang w:val="en-PH"/>
        </w:rPr>
      </w:pPr>
    </w:p>
    <w:p w14:paraId="56473350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body {</w:t>
      </w:r>
    </w:p>
    <w:p w14:paraId="0488639A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font-family: Arial, sans-</w:t>
      </w:r>
      <w:proofErr w:type="gramStart"/>
      <w:r w:rsidRPr="0024492C">
        <w:rPr>
          <w:b/>
          <w:lang w:val="en-PH"/>
        </w:rPr>
        <w:t>serif;</w:t>
      </w:r>
      <w:proofErr w:type="gramEnd"/>
    </w:p>
    <w:p w14:paraId="7F61AEC2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background-color: #</w:t>
      </w:r>
      <w:proofErr w:type="gramStart"/>
      <w:r w:rsidRPr="0024492C">
        <w:rPr>
          <w:b/>
          <w:lang w:val="en-PH"/>
        </w:rPr>
        <w:t>f4f4f4;</w:t>
      </w:r>
      <w:proofErr w:type="gramEnd"/>
    </w:p>
    <w:p w14:paraId="617A41EF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lastRenderedPageBreak/>
        <w:t xml:space="preserve">    color: </w:t>
      </w:r>
      <w:proofErr w:type="gramStart"/>
      <w:r w:rsidRPr="0024492C">
        <w:rPr>
          <w:b/>
          <w:lang w:val="en-PH"/>
        </w:rPr>
        <w:t>#333;</w:t>
      </w:r>
      <w:proofErr w:type="gramEnd"/>
    </w:p>
    <w:p w14:paraId="2A405899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padding: 40px </w:t>
      </w:r>
      <w:proofErr w:type="gramStart"/>
      <w:r w:rsidRPr="0024492C">
        <w:rPr>
          <w:b/>
          <w:lang w:val="en-PH"/>
        </w:rPr>
        <w:t>20px;</w:t>
      </w:r>
      <w:proofErr w:type="gramEnd"/>
    </w:p>
    <w:p w14:paraId="0193B935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max-width: </w:t>
      </w:r>
      <w:proofErr w:type="gramStart"/>
      <w:r w:rsidRPr="0024492C">
        <w:rPr>
          <w:b/>
          <w:lang w:val="en-PH"/>
        </w:rPr>
        <w:t>900px;</w:t>
      </w:r>
      <w:proofErr w:type="gramEnd"/>
    </w:p>
    <w:p w14:paraId="1B34CEA5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margin: </w:t>
      </w:r>
      <w:proofErr w:type="gramStart"/>
      <w:r w:rsidRPr="0024492C">
        <w:rPr>
          <w:b/>
          <w:lang w:val="en-PH"/>
        </w:rPr>
        <w:t>auto;</w:t>
      </w:r>
      <w:proofErr w:type="gramEnd"/>
    </w:p>
    <w:p w14:paraId="53E83FBF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line-height: </w:t>
      </w:r>
      <w:proofErr w:type="gramStart"/>
      <w:r w:rsidRPr="0024492C">
        <w:rPr>
          <w:b/>
          <w:lang w:val="en-PH"/>
        </w:rPr>
        <w:t>1.6;</w:t>
      </w:r>
      <w:proofErr w:type="gramEnd"/>
    </w:p>
    <w:p w14:paraId="0FE26362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7B0B726D" w14:textId="77777777" w:rsidR="0024492C" w:rsidRPr="0024492C" w:rsidRDefault="0024492C" w:rsidP="0024492C">
      <w:pPr>
        <w:rPr>
          <w:b/>
          <w:lang w:val="en-PH"/>
        </w:rPr>
      </w:pPr>
    </w:p>
    <w:p w14:paraId="0131B8E9" w14:textId="77777777" w:rsidR="0024492C" w:rsidRPr="0024492C" w:rsidRDefault="0024492C" w:rsidP="0024492C">
      <w:pPr>
        <w:rPr>
          <w:b/>
          <w:lang w:val="en-PH"/>
        </w:rPr>
      </w:pPr>
      <w:proofErr w:type="gramStart"/>
      <w:r w:rsidRPr="0024492C">
        <w:rPr>
          <w:b/>
          <w:lang w:val="en-PH"/>
        </w:rPr>
        <w:t>.header</w:t>
      </w:r>
      <w:proofErr w:type="gramEnd"/>
      <w:r w:rsidRPr="0024492C">
        <w:rPr>
          <w:b/>
          <w:lang w:val="en-PH"/>
        </w:rPr>
        <w:t>-wrapper {</w:t>
      </w:r>
    </w:p>
    <w:p w14:paraId="6B8F791D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display: </w:t>
      </w:r>
      <w:proofErr w:type="gramStart"/>
      <w:r w:rsidRPr="0024492C">
        <w:rPr>
          <w:b/>
          <w:lang w:val="en-PH"/>
        </w:rPr>
        <w:t>flex;</w:t>
      </w:r>
      <w:proofErr w:type="gramEnd"/>
    </w:p>
    <w:p w14:paraId="7A264FC2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align-items: </w:t>
      </w:r>
      <w:proofErr w:type="gramStart"/>
      <w:r w:rsidRPr="0024492C">
        <w:rPr>
          <w:b/>
          <w:lang w:val="en-PH"/>
        </w:rPr>
        <w:t>center;</w:t>
      </w:r>
      <w:proofErr w:type="gramEnd"/>
    </w:p>
    <w:p w14:paraId="2ACEC56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justify-content: flex-</w:t>
      </w:r>
      <w:proofErr w:type="gramStart"/>
      <w:r w:rsidRPr="0024492C">
        <w:rPr>
          <w:b/>
          <w:lang w:val="en-PH"/>
        </w:rPr>
        <w:t>start;</w:t>
      </w:r>
      <w:proofErr w:type="gramEnd"/>
    </w:p>
    <w:p w14:paraId="5976F679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gap: </w:t>
      </w:r>
      <w:proofErr w:type="gramStart"/>
      <w:r w:rsidRPr="0024492C">
        <w:rPr>
          <w:b/>
          <w:lang w:val="en-PH"/>
        </w:rPr>
        <w:t>30px;</w:t>
      </w:r>
      <w:proofErr w:type="gramEnd"/>
    </w:p>
    <w:p w14:paraId="43DA70CD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margin-bottom: </w:t>
      </w:r>
      <w:proofErr w:type="gramStart"/>
      <w:r w:rsidRPr="0024492C">
        <w:rPr>
          <w:b/>
          <w:lang w:val="en-PH"/>
        </w:rPr>
        <w:t>30px;</w:t>
      </w:r>
      <w:proofErr w:type="gramEnd"/>
    </w:p>
    <w:p w14:paraId="2E263114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0A35A67C" w14:textId="77777777" w:rsidR="0024492C" w:rsidRPr="0024492C" w:rsidRDefault="0024492C" w:rsidP="0024492C">
      <w:pPr>
        <w:rPr>
          <w:b/>
          <w:lang w:val="en-PH"/>
        </w:rPr>
      </w:pPr>
    </w:p>
    <w:p w14:paraId="47408AD5" w14:textId="77777777" w:rsidR="0024492C" w:rsidRPr="0024492C" w:rsidRDefault="0024492C" w:rsidP="0024492C">
      <w:pPr>
        <w:rPr>
          <w:b/>
          <w:lang w:val="en-PH"/>
        </w:rPr>
      </w:pPr>
      <w:proofErr w:type="gramStart"/>
      <w:r w:rsidRPr="0024492C">
        <w:rPr>
          <w:b/>
          <w:lang w:val="en-PH"/>
        </w:rPr>
        <w:t>.header</w:t>
      </w:r>
      <w:proofErr w:type="gramEnd"/>
      <w:r w:rsidRPr="0024492C">
        <w:rPr>
          <w:b/>
          <w:lang w:val="en-PH"/>
        </w:rPr>
        <w:t xml:space="preserve"> {</w:t>
      </w:r>
    </w:p>
    <w:p w14:paraId="121AF888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background-color: </w:t>
      </w:r>
      <w:proofErr w:type="gramStart"/>
      <w:r w:rsidRPr="0024492C">
        <w:rPr>
          <w:b/>
          <w:lang w:val="en-PH"/>
        </w:rPr>
        <w:t>#222;</w:t>
      </w:r>
      <w:proofErr w:type="gramEnd"/>
    </w:p>
    <w:p w14:paraId="2FBD2325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color: #</w:t>
      </w:r>
      <w:proofErr w:type="gramStart"/>
      <w:r w:rsidRPr="0024492C">
        <w:rPr>
          <w:b/>
          <w:lang w:val="en-PH"/>
        </w:rPr>
        <w:t>fff;</w:t>
      </w:r>
      <w:proofErr w:type="gramEnd"/>
    </w:p>
    <w:p w14:paraId="05F9FC97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padding: 30px </w:t>
      </w:r>
      <w:proofErr w:type="gramStart"/>
      <w:r w:rsidRPr="0024492C">
        <w:rPr>
          <w:b/>
          <w:lang w:val="en-PH"/>
        </w:rPr>
        <w:t>20px;</w:t>
      </w:r>
      <w:proofErr w:type="gramEnd"/>
    </w:p>
    <w:p w14:paraId="625BDE88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border-radius: </w:t>
      </w:r>
      <w:proofErr w:type="gramStart"/>
      <w:r w:rsidRPr="0024492C">
        <w:rPr>
          <w:b/>
          <w:lang w:val="en-PH"/>
        </w:rPr>
        <w:t>12px;</w:t>
      </w:r>
      <w:proofErr w:type="gramEnd"/>
    </w:p>
    <w:p w14:paraId="7974F1A7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box-shadow: 0 4px 10px </w:t>
      </w:r>
      <w:proofErr w:type="spellStart"/>
      <w:proofErr w:type="gramStart"/>
      <w:r w:rsidRPr="0024492C">
        <w:rPr>
          <w:b/>
          <w:lang w:val="en-PH"/>
        </w:rPr>
        <w:t>rgba</w:t>
      </w:r>
      <w:proofErr w:type="spellEnd"/>
      <w:r w:rsidRPr="0024492C">
        <w:rPr>
          <w:b/>
          <w:lang w:val="en-PH"/>
        </w:rPr>
        <w:t>(</w:t>
      </w:r>
      <w:proofErr w:type="gramEnd"/>
      <w:r w:rsidRPr="0024492C">
        <w:rPr>
          <w:b/>
          <w:lang w:val="en-PH"/>
        </w:rPr>
        <w:t>0,0,0,0.1</w:t>
      </w:r>
      <w:proofErr w:type="gramStart"/>
      <w:r w:rsidRPr="0024492C">
        <w:rPr>
          <w:b/>
          <w:lang w:val="en-PH"/>
        </w:rPr>
        <w:t>);</w:t>
      </w:r>
      <w:proofErr w:type="gramEnd"/>
    </w:p>
    <w:p w14:paraId="1667833D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flex: </w:t>
      </w:r>
      <w:proofErr w:type="gramStart"/>
      <w:r w:rsidRPr="0024492C">
        <w:rPr>
          <w:b/>
          <w:lang w:val="en-PH"/>
        </w:rPr>
        <w:t>1;</w:t>
      </w:r>
      <w:proofErr w:type="gramEnd"/>
    </w:p>
    <w:p w14:paraId="1C228079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72A7561B" w14:textId="77777777" w:rsidR="0024492C" w:rsidRPr="0024492C" w:rsidRDefault="0024492C" w:rsidP="0024492C">
      <w:pPr>
        <w:rPr>
          <w:b/>
          <w:lang w:val="en-PH"/>
        </w:rPr>
      </w:pPr>
    </w:p>
    <w:p w14:paraId="189F33D6" w14:textId="77777777" w:rsidR="0024492C" w:rsidRPr="0024492C" w:rsidRDefault="0024492C" w:rsidP="0024492C">
      <w:pPr>
        <w:rPr>
          <w:b/>
          <w:lang w:val="en-PH"/>
        </w:rPr>
      </w:pPr>
      <w:proofErr w:type="gramStart"/>
      <w:r w:rsidRPr="0024492C">
        <w:rPr>
          <w:b/>
          <w:lang w:val="en-PH"/>
        </w:rPr>
        <w:t>.header</w:t>
      </w:r>
      <w:proofErr w:type="gramEnd"/>
      <w:r w:rsidRPr="0024492C">
        <w:rPr>
          <w:b/>
          <w:lang w:val="en-PH"/>
        </w:rPr>
        <w:t>-left h1 {</w:t>
      </w:r>
    </w:p>
    <w:p w14:paraId="2E944D1E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font-size: 2.</w:t>
      </w:r>
      <w:proofErr w:type="gramStart"/>
      <w:r w:rsidRPr="0024492C">
        <w:rPr>
          <w:b/>
          <w:lang w:val="en-PH"/>
        </w:rPr>
        <w:t>5em;</w:t>
      </w:r>
      <w:proofErr w:type="gramEnd"/>
    </w:p>
    <w:p w14:paraId="0A5F5078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margin-bottom: </w:t>
      </w:r>
      <w:proofErr w:type="gramStart"/>
      <w:r w:rsidRPr="0024492C">
        <w:rPr>
          <w:b/>
          <w:lang w:val="en-PH"/>
        </w:rPr>
        <w:t>10px;</w:t>
      </w:r>
      <w:proofErr w:type="gramEnd"/>
    </w:p>
    <w:p w14:paraId="059EB389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345A3B21" w14:textId="77777777" w:rsidR="0024492C" w:rsidRPr="0024492C" w:rsidRDefault="0024492C" w:rsidP="0024492C">
      <w:pPr>
        <w:rPr>
          <w:b/>
          <w:lang w:val="en-PH"/>
        </w:rPr>
      </w:pPr>
    </w:p>
    <w:p w14:paraId="049B28D9" w14:textId="77777777" w:rsidR="0024492C" w:rsidRPr="0024492C" w:rsidRDefault="0024492C" w:rsidP="0024492C">
      <w:pPr>
        <w:rPr>
          <w:b/>
          <w:lang w:val="en-PH"/>
        </w:rPr>
      </w:pPr>
      <w:proofErr w:type="gramStart"/>
      <w:r w:rsidRPr="0024492C">
        <w:rPr>
          <w:b/>
          <w:lang w:val="en-PH"/>
        </w:rPr>
        <w:t>.header</w:t>
      </w:r>
      <w:proofErr w:type="gramEnd"/>
      <w:r w:rsidRPr="0024492C">
        <w:rPr>
          <w:b/>
          <w:lang w:val="en-PH"/>
        </w:rPr>
        <w:t>-left p {</w:t>
      </w:r>
    </w:p>
    <w:p w14:paraId="4F7AC7BA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font-size: 1.</w:t>
      </w:r>
      <w:proofErr w:type="gramStart"/>
      <w:r w:rsidRPr="0024492C">
        <w:rPr>
          <w:b/>
          <w:lang w:val="en-PH"/>
        </w:rPr>
        <w:t>2em;</w:t>
      </w:r>
      <w:proofErr w:type="gramEnd"/>
    </w:p>
    <w:p w14:paraId="344CFB92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085BD115" w14:textId="77777777" w:rsidR="0024492C" w:rsidRPr="0024492C" w:rsidRDefault="0024492C" w:rsidP="0024492C">
      <w:pPr>
        <w:rPr>
          <w:b/>
          <w:lang w:val="en-PH"/>
        </w:rPr>
      </w:pPr>
    </w:p>
    <w:p w14:paraId="4570B938" w14:textId="77777777" w:rsidR="0024492C" w:rsidRPr="0024492C" w:rsidRDefault="0024492C" w:rsidP="0024492C">
      <w:pPr>
        <w:rPr>
          <w:b/>
          <w:lang w:val="en-PH"/>
        </w:rPr>
      </w:pPr>
      <w:proofErr w:type="gramStart"/>
      <w:r w:rsidRPr="0024492C">
        <w:rPr>
          <w:b/>
          <w:lang w:val="en-PH"/>
        </w:rPr>
        <w:t>.profile</w:t>
      </w:r>
      <w:proofErr w:type="gramEnd"/>
      <w:r w:rsidRPr="0024492C">
        <w:rPr>
          <w:b/>
          <w:lang w:val="en-PH"/>
        </w:rPr>
        <w:t xml:space="preserve">-photo </w:t>
      </w:r>
      <w:proofErr w:type="spellStart"/>
      <w:r w:rsidRPr="0024492C">
        <w:rPr>
          <w:b/>
          <w:lang w:val="en-PH"/>
        </w:rPr>
        <w:t>img</w:t>
      </w:r>
      <w:proofErr w:type="spellEnd"/>
      <w:r w:rsidRPr="0024492C">
        <w:rPr>
          <w:b/>
          <w:lang w:val="en-PH"/>
        </w:rPr>
        <w:t xml:space="preserve"> {</w:t>
      </w:r>
    </w:p>
    <w:p w14:paraId="107E61BA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width: 175px; /* Increased from 140px */</w:t>
      </w:r>
    </w:p>
    <w:p w14:paraId="5B77E1E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height: 175px; /* Increased from 140px */</w:t>
      </w:r>
    </w:p>
    <w:p w14:paraId="21214F4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object-fit: </w:t>
      </w:r>
      <w:proofErr w:type="gramStart"/>
      <w:r w:rsidRPr="0024492C">
        <w:rPr>
          <w:b/>
          <w:lang w:val="en-PH"/>
        </w:rPr>
        <w:t>cover;</w:t>
      </w:r>
      <w:proofErr w:type="gramEnd"/>
    </w:p>
    <w:p w14:paraId="15EA3447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border-radius: </w:t>
      </w:r>
      <w:proofErr w:type="gramStart"/>
      <w:r w:rsidRPr="0024492C">
        <w:rPr>
          <w:b/>
          <w:lang w:val="en-PH"/>
        </w:rPr>
        <w:t>10%;</w:t>
      </w:r>
      <w:proofErr w:type="gramEnd"/>
    </w:p>
    <w:p w14:paraId="54E43C18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border: 4px solid #</w:t>
      </w:r>
      <w:proofErr w:type="gramStart"/>
      <w:r w:rsidRPr="0024492C">
        <w:rPr>
          <w:b/>
          <w:lang w:val="en-PH"/>
        </w:rPr>
        <w:t>fff;</w:t>
      </w:r>
      <w:proofErr w:type="gramEnd"/>
    </w:p>
    <w:p w14:paraId="52E2365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box-shadow: 0 4px 10px </w:t>
      </w:r>
      <w:proofErr w:type="spellStart"/>
      <w:proofErr w:type="gramStart"/>
      <w:r w:rsidRPr="0024492C">
        <w:rPr>
          <w:b/>
          <w:lang w:val="en-PH"/>
        </w:rPr>
        <w:t>rgba</w:t>
      </w:r>
      <w:proofErr w:type="spellEnd"/>
      <w:r w:rsidRPr="0024492C">
        <w:rPr>
          <w:b/>
          <w:lang w:val="en-PH"/>
        </w:rPr>
        <w:t>(</w:t>
      </w:r>
      <w:proofErr w:type="gramEnd"/>
      <w:r w:rsidRPr="0024492C">
        <w:rPr>
          <w:b/>
          <w:lang w:val="en-PH"/>
        </w:rPr>
        <w:t>0,0,0,0.15</w:t>
      </w:r>
      <w:proofErr w:type="gramStart"/>
      <w:r w:rsidRPr="0024492C">
        <w:rPr>
          <w:b/>
          <w:lang w:val="en-PH"/>
        </w:rPr>
        <w:t>);</w:t>
      </w:r>
      <w:proofErr w:type="gramEnd"/>
    </w:p>
    <w:p w14:paraId="4B4A93D9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0716BE2F" w14:textId="77777777" w:rsidR="0024492C" w:rsidRPr="0024492C" w:rsidRDefault="0024492C" w:rsidP="0024492C">
      <w:pPr>
        <w:rPr>
          <w:b/>
          <w:lang w:val="en-PH"/>
        </w:rPr>
      </w:pPr>
    </w:p>
    <w:p w14:paraId="0E8AB618" w14:textId="77777777" w:rsidR="0024492C" w:rsidRPr="0024492C" w:rsidRDefault="0024492C" w:rsidP="0024492C">
      <w:pPr>
        <w:rPr>
          <w:b/>
          <w:lang w:val="en-PH"/>
        </w:rPr>
      </w:pPr>
      <w:proofErr w:type="gramStart"/>
      <w:r w:rsidRPr="0024492C">
        <w:rPr>
          <w:b/>
          <w:lang w:val="en-PH"/>
        </w:rPr>
        <w:t>.split</w:t>
      </w:r>
      <w:proofErr w:type="gramEnd"/>
      <w:r w:rsidRPr="0024492C">
        <w:rPr>
          <w:b/>
          <w:lang w:val="en-PH"/>
        </w:rPr>
        <w:t>-header {</w:t>
      </w:r>
    </w:p>
    <w:p w14:paraId="7A785FDA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lastRenderedPageBreak/>
        <w:t xml:space="preserve">    display: </w:t>
      </w:r>
      <w:proofErr w:type="gramStart"/>
      <w:r w:rsidRPr="0024492C">
        <w:rPr>
          <w:b/>
          <w:lang w:val="en-PH"/>
        </w:rPr>
        <w:t>flex;</w:t>
      </w:r>
      <w:proofErr w:type="gramEnd"/>
    </w:p>
    <w:p w14:paraId="770223AE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align-items: </w:t>
      </w:r>
      <w:proofErr w:type="gramStart"/>
      <w:r w:rsidRPr="0024492C">
        <w:rPr>
          <w:b/>
          <w:lang w:val="en-PH"/>
        </w:rPr>
        <w:t>center;</w:t>
      </w:r>
      <w:proofErr w:type="gramEnd"/>
    </w:p>
    <w:p w14:paraId="281FC339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justify-content: space-</w:t>
      </w:r>
      <w:proofErr w:type="gramStart"/>
      <w:r w:rsidRPr="0024492C">
        <w:rPr>
          <w:b/>
          <w:lang w:val="en-PH"/>
        </w:rPr>
        <w:t>between;</w:t>
      </w:r>
      <w:proofErr w:type="gramEnd"/>
    </w:p>
    <w:p w14:paraId="659122AB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flex-wrap: </w:t>
      </w:r>
      <w:proofErr w:type="gramStart"/>
      <w:r w:rsidRPr="0024492C">
        <w:rPr>
          <w:b/>
          <w:lang w:val="en-PH"/>
        </w:rPr>
        <w:t>wrap;</w:t>
      </w:r>
      <w:proofErr w:type="gramEnd"/>
    </w:p>
    <w:p w14:paraId="0BEBE679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width: </w:t>
      </w:r>
      <w:proofErr w:type="gramStart"/>
      <w:r w:rsidRPr="0024492C">
        <w:rPr>
          <w:b/>
          <w:lang w:val="en-PH"/>
        </w:rPr>
        <w:t>50%;</w:t>
      </w:r>
      <w:proofErr w:type="gramEnd"/>
    </w:p>
    <w:p w14:paraId="73F55618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25F4C205" w14:textId="77777777" w:rsidR="0024492C" w:rsidRPr="0024492C" w:rsidRDefault="0024492C" w:rsidP="0024492C">
      <w:pPr>
        <w:rPr>
          <w:b/>
          <w:lang w:val="en-PH"/>
        </w:rPr>
      </w:pPr>
    </w:p>
    <w:p w14:paraId="39C3F17D" w14:textId="77777777" w:rsidR="0024492C" w:rsidRPr="0024492C" w:rsidRDefault="0024492C" w:rsidP="0024492C">
      <w:pPr>
        <w:rPr>
          <w:b/>
          <w:lang w:val="en-PH"/>
        </w:rPr>
      </w:pPr>
      <w:proofErr w:type="gramStart"/>
      <w:r w:rsidRPr="0024492C">
        <w:rPr>
          <w:b/>
          <w:lang w:val="en-PH"/>
        </w:rPr>
        <w:t>.header</w:t>
      </w:r>
      <w:proofErr w:type="gramEnd"/>
      <w:r w:rsidRPr="0024492C">
        <w:rPr>
          <w:b/>
          <w:lang w:val="en-PH"/>
        </w:rPr>
        <w:t>-left {</w:t>
      </w:r>
    </w:p>
    <w:p w14:paraId="2D1420AD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flex: </w:t>
      </w:r>
      <w:proofErr w:type="gramStart"/>
      <w:r w:rsidRPr="0024492C">
        <w:rPr>
          <w:b/>
          <w:lang w:val="en-PH"/>
        </w:rPr>
        <w:t>1;</w:t>
      </w:r>
      <w:proofErr w:type="gramEnd"/>
    </w:p>
    <w:p w14:paraId="783665A2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padding-right: </w:t>
      </w:r>
      <w:proofErr w:type="gramStart"/>
      <w:r w:rsidRPr="0024492C">
        <w:rPr>
          <w:b/>
          <w:lang w:val="en-PH"/>
        </w:rPr>
        <w:t>20px;</w:t>
      </w:r>
      <w:proofErr w:type="gramEnd"/>
    </w:p>
    <w:p w14:paraId="59E6016B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67D15297" w14:textId="77777777" w:rsidR="0024492C" w:rsidRPr="0024492C" w:rsidRDefault="0024492C" w:rsidP="0024492C">
      <w:pPr>
        <w:rPr>
          <w:b/>
          <w:lang w:val="en-PH"/>
        </w:rPr>
      </w:pPr>
    </w:p>
    <w:p w14:paraId="645A5A32" w14:textId="77777777" w:rsidR="0024492C" w:rsidRPr="0024492C" w:rsidRDefault="0024492C" w:rsidP="0024492C">
      <w:pPr>
        <w:rPr>
          <w:b/>
          <w:lang w:val="en-PH"/>
        </w:rPr>
      </w:pPr>
      <w:proofErr w:type="gramStart"/>
      <w:r w:rsidRPr="0024492C">
        <w:rPr>
          <w:b/>
          <w:lang w:val="en-PH"/>
        </w:rPr>
        <w:t>.header</w:t>
      </w:r>
      <w:proofErr w:type="gramEnd"/>
      <w:r w:rsidRPr="0024492C">
        <w:rPr>
          <w:b/>
          <w:lang w:val="en-PH"/>
        </w:rPr>
        <w:t xml:space="preserve">-right </w:t>
      </w:r>
      <w:proofErr w:type="spellStart"/>
      <w:r w:rsidRPr="0024492C">
        <w:rPr>
          <w:b/>
          <w:lang w:val="en-PH"/>
        </w:rPr>
        <w:t>img</w:t>
      </w:r>
      <w:proofErr w:type="spellEnd"/>
      <w:r w:rsidRPr="0024492C">
        <w:rPr>
          <w:b/>
          <w:lang w:val="en-PH"/>
        </w:rPr>
        <w:t xml:space="preserve"> {</w:t>
      </w:r>
    </w:p>
    <w:p w14:paraId="79432D37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width: </w:t>
      </w:r>
      <w:proofErr w:type="gramStart"/>
      <w:r w:rsidRPr="0024492C">
        <w:rPr>
          <w:b/>
          <w:lang w:val="en-PH"/>
        </w:rPr>
        <w:t>140px;</w:t>
      </w:r>
      <w:proofErr w:type="gramEnd"/>
    </w:p>
    <w:p w14:paraId="212A9D4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height: </w:t>
      </w:r>
      <w:proofErr w:type="gramStart"/>
      <w:r w:rsidRPr="0024492C">
        <w:rPr>
          <w:b/>
          <w:lang w:val="en-PH"/>
        </w:rPr>
        <w:t>140px;</w:t>
      </w:r>
      <w:proofErr w:type="gramEnd"/>
    </w:p>
    <w:p w14:paraId="7ADF8D44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object-fit: </w:t>
      </w:r>
      <w:proofErr w:type="gramStart"/>
      <w:r w:rsidRPr="0024492C">
        <w:rPr>
          <w:b/>
          <w:lang w:val="en-PH"/>
        </w:rPr>
        <w:t>cover;</w:t>
      </w:r>
      <w:proofErr w:type="gramEnd"/>
    </w:p>
    <w:p w14:paraId="6D3B74EB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border-radius: </w:t>
      </w:r>
      <w:proofErr w:type="gramStart"/>
      <w:r w:rsidRPr="0024492C">
        <w:rPr>
          <w:b/>
          <w:lang w:val="en-PH"/>
        </w:rPr>
        <w:t>50%;</w:t>
      </w:r>
      <w:proofErr w:type="gramEnd"/>
    </w:p>
    <w:p w14:paraId="1D014818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border: 4px solid #</w:t>
      </w:r>
      <w:proofErr w:type="gramStart"/>
      <w:r w:rsidRPr="0024492C">
        <w:rPr>
          <w:b/>
          <w:lang w:val="en-PH"/>
        </w:rPr>
        <w:t>fff;</w:t>
      </w:r>
      <w:proofErr w:type="gramEnd"/>
    </w:p>
    <w:p w14:paraId="553789C6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box-shadow: 0 4px 10px </w:t>
      </w:r>
      <w:proofErr w:type="spellStart"/>
      <w:proofErr w:type="gramStart"/>
      <w:r w:rsidRPr="0024492C">
        <w:rPr>
          <w:b/>
          <w:lang w:val="en-PH"/>
        </w:rPr>
        <w:t>rgba</w:t>
      </w:r>
      <w:proofErr w:type="spellEnd"/>
      <w:r w:rsidRPr="0024492C">
        <w:rPr>
          <w:b/>
          <w:lang w:val="en-PH"/>
        </w:rPr>
        <w:t>(</w:t>
      </w:r>
      <w:proofErr w:type="gramEnd"/>
      <w:r w:rsidRPr="0024492C">
        <w:rPr>
          <w:b/>
          <w:lang w:val="en-PH"/>
        </w:rPr>
        <w:t>0,0,0,0.15</w:t>
      </w:r>
      <w:proofErr w:type="gramStart"/>
      <w:r w:rsidRPr="0024492C">
        <w:rPr>
          <w:b/>
          <w:lang w:val="en-PH"/>
        </w:rPr>
        <w:t>);</w:t>
      </w:r>
      <w:proofErr w:type="gramEnd"/>
    </w:p>
    <w:p w14:paraId="4EAD4E97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69ACD2A4" w14:textId="77777777" w:rsidR="0024492C" w:rsidRPr="0024492C" w:rsidRDefault="0024492C" w:rsidP="0024492C">
      <w:pPr>
        <w:rPr>
          <w:b/>
          <w:lang w:val="en-PH"/>
        </w:rPr>
      </w:pPr>
    </w:p>
    <w:p w14:paraId="2619CAFA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h1 {</w:t>
      </w:r>
    </w:p>
    <w:p w14:paraId="468C93CA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font-size: 2.</w:t>
      </w:r>
      <w:proofErr w:type="gramStart"/>
      <w:r w:rsidRPr="0024492C">
        <w:rPr>
          <w:b/>
          <w:lang w:val="en-PH"/>
        </w:rPr>
        <w:t>5em;</w:t>
      </w:r>
      <w:proofErr w:type="gramEnd"/>
    </w:p>
    <w:p w14:paraId="1A0E845A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margin-bottom: </w:t>
      </w:r>
      <w:proofErr w:type="gramStart"/>
      <w:r w:rsidRPr="0024492C">
        <w:rPr>
          <w:b/>
          <w:lang w:val="en-PH"/>
        </w:rPr>
        <w:t>10px;</w:t>
      </w:r>
      <w:proofErr w:type="gramEnd"/>
    </w:p>
    <w:p w14:paraId="39F82D9D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00FAAD5E" w14:textId="77777777" w:rsidR="0024492C" w:rsidRPr="0024492C" w:rsidRDefault="0024492C" w:rsidP="0024492C">
      <w:pPr>
        <w:rPr>
          <w:b/>
          <w:lang w:val="en-PH"/>
        </w:rPr>
      </w:pPr>
    </w:p>
    <w:p w14:paraId="2BD98DA5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h2 {</w:t>
      </w:r>
    </w:p>
    <w:p w14:paraId="541BCA02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font-size: 1.</w:t>
      </w:r>
      <w:proofErr w:type="gramStart"/>
      <w:r w:rsidRPr="0024492C">
        <w:rPr>
          <w:b/>
          <w:lang w:val="en-PH"/>
        </w:rPr>
        <w:t>5em;</w:t>
      </w:r>
      <w:proofErr w:type="gramEnd"/>
    </w:p>
    <w:p w14:paraId="4921969D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margin-bottom: </w:t>
      </w:r>
      <w:proofErr w:type="gramStart"/>
      <w:r w:rsidRPr="0024492C">
        <w:rPr>
          <w:b/>
          <w:lang w:val="en-PH"/>
        </w:rPr>
        <w:t>10px;</w:t>
      </w:r>
      <w:proofErr w:type="gramEnd"/>
    </w:p>
    <w:p w14:paraId="289BEC23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color: </w:t>
      </w:r>
      <w:proofErr w:type="gramStart"/>
      <w:r w:rsidRPr="0024492C">
        <w:rPr>
          <w:b/>
          <w:lang w:val="en-PH"/>
        </w:rPr>
        <w:t>#444;</w:t>
      </w:r>
      <w:proofErr w:type="gramEnd"/>
    </w:p>
    <w:p w14:paraId="00BED229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border-bottom: 2px solid #</w:t>
      </w:r>
      <w:proofErr w:type="gramStart"/>
      <w:r w:rsidRPr="0024492C">
        <w:rPr>
          <w:b/>
          <w:lang w:val="en-PH"/>
        </w:rPr>
        <w:t>eee;</w:t>
      </w:r>
      <w:proofErr w:type="gramEnd"/>
    </w:p>
    <w:p w14:paraId="33912166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padding-bottom: </w:t>
      </w:r>
      <w:proofErr w:type="gramStart"/>
      <w:r w:rsidRPr="0024492C">
        <w:rPr>
          <w:b/>
          <w:lang w:val="en-PH"/>
        </w:rPr>
        <w:t>5px;</w:t>
      </w:r>
      <w:proofErr w:type="gramEnd"/>
    </w:p>
    <w:p w14:paraId="61BB09DD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5F765763" w14:textId="77777777" w:rsidR="0024492C" w:rsidRPr="0024492C" w:rsidRDefault="0024492C" w:rsidP="0024492C">
      <w:pPr>
        <w:rPr>
          <w:b/>
          <w:lang w:val="en-PH"/>
        </w:rPr>
      </w:pPr>
    </w:p>
    <w:p w14:paraId="5A0348EE" w14:textId="77777777" w:rsidR="0024492C" w:rsidRPr="0024492C" w:rsidRDefault="0024492C" w:rsidP="0024492C">
      <w:pPr>
        <w:rPr>
          <w:b/>
          <w:lang w:val="en-PH"/>
        </w:rPr>
      </w:pPr>
      <w:proofErr w:type="gramStart"/>
      <w:r w:rsidRPr="0024492C">
        <w:rPr>
          <w:b/>
          <w:lang w:val="en-PH"/>
        </w:rPr>
        <w:t>.section</w:t>
      </w:r>
      <w:proofErr w:type="gramEnd"/>
      <w:r w:rsidRPr="0024492C">
        <w:rPr>
          <w:b/>
          <w:lang w:val="en-PH"/>
        </w:rPr>
        <w:t xml:space="preserve"> {</w:t>
      </w:r>
    </w:p>
    <w:p w14:paraId="4B11B5BE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margin: 30px </w:t>
      </w:r>
      <w:proofErr w:type="gramStart"/>
      <w:r w:rsidRPr="0024492C">
        <w:rPr>
          <w:b/>
          <w:lang w:val="en-PH"/>
        </w:rPr>
        <w:t>0;</w:t>
      </w:r>
      <w:proofErr w:type="gramEnd"/>
    </w:p>
    <w:p w14:paraId="0176075B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background-color: #</w:t>
      </w:r>
      <w:proofErr w:type="gramStart"/>
      <w:r w:rsidRPr="0024492C">
        <w:rPr>
          <w:b/>
          <w:lang w:val="en-PH"/>
        </w:rPr>
        <w:t>fff;</w:t>
      </w:r>
      <w:proofErr w:type="gramEnd"/>
    </w:p>
    <w:p w14:paraId="2804CC8E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padding: </w:t>
      </w:r>
      <w:proofErr w:type="gramStart"/>
      <w:r w:rsidRPr="0024492C">
        <w:rPr>
          <w:b/>
          <w:lang w:val="en-PH"/>
        </w:rPr>
        <w:t>20px;</w:t>
      </w:r>
      <w:proofErr w:type="gramEnd"/>
    </w:p>
    <w:p w14:paraId="5B283AA7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border-radius: </w:t>
      </w:r>
      <w:proofErr w:type="gramStart"/>
      <w:r w:rsidRPr="0024492C">
        <w:rPr>
          <w:b/>
          <w:lang w:val="en-PH"/>
        </w:rPr>
        <w:t>12px;</w:t>
      </w:r>
      <w:proofErr w:type="gramEnd"/>
    </w:p>
    <w:p w14:paraId="315F008F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box-shadow: 0 2px 8px </w:t>
      </w:r>
      <w:proofErr w:type="spellStart"/>
      <w:proofErr w:type="gramStart"/>
      <w:r w:rsidRPr="0024492C">
        <w:rPr>
          <w:b/>
          <w:lang w:val="en-PH"/>
        </w:rPr>
        <w:t>rgba</w:t>
      </w:r>
      <w:proofErr w:type="spellEnd"/>
      <w:r w:rsidRPr="0024492C">
        <w:rPr>
          <w:b/>
          <w:lang w:val="en-PH"/>
        </w:rPr>
        <w:t>(</w:t>
      </w:r>
      <w:proofErr w:type="gramEnd"/>
      <w:r w:rsidRPr="0024492C">
        <w:rPr>
          <w:b/>
          <w:lang w:val="en-PH"/>
        </w:rPr>
        <w:t>0,0,0,0.05</w:t>
      </w:r>
      <w:proofErr w:type="gramStart"/>
      <w:r w:rsidRPr="0024492C">
        <w:rPr>
          <w:b/>
          <w:lang w:val="en-PH"/>
        </w:rPr>
        <w:t>);</w:t>
      </w:r>
      <w:proofErr w:type="gramEnd"/>
    </w:p>
    <w:p w14:paraId="24A52EB0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6FFCED60" w14:textId="77777777" w:rsidR="0024492C" w:rsidRPr="0024492C" w:rsidRDefault="0024492C" w:rsidP="0024492C">
      <w:pPr>
        <w:rPr>
          <w:b/>
          <w:lang w:val="en-PH"/>
        </w:rPr>
      </w:pPr>
    </w:p>
    <w:p w14:paraId="552B7B1A" w14:textId="77777777" w:rsidR="0024492C" w:rsidRPr="0024492C" w:rsidRDefault="0024492C" w:rsidP="0024492C">
      <w:pPr>
        <w:rPr>
          <w:b/>
          <w:lang w:val="en-PH"/>
        </w:rPr>
      </w:pPr>
      <w:proofErr w:type="gramStart"/>
      <w:r w:rsidRPr="0024492C">
        <w:rPr>
          <w:b/>
          <w:lang w:val="en-PH"/>
        </w:rPr>
        <w:t>.skills</w:t>
      </w:r>
      <w:proofErr w:type="gramEnd"/>
      <w:r w:rsidRPr="0024492C">
        <w:rPr>
          <w:b/>
          <w:lang w:val="en-PH"/>
        </w:rPr>
        <w:t xml:space="preserve"> span {</w:t>
      </w:r>
    </w:p>
    <w:p w14:paraId="001E7EC6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lastRenderedPageBreak/>
        <w:t>    display: inline-</w:t>
      </w:r>
      <w:proofErr w:type="gramStart"/>
      <w:r w:rsidRPr="0024492C">
        <w:rPr>
          <w:b/>
          <w:lang w:val="en-PH"/>
        </w:rPr>
        <w:t>block;</w:t>
      </w:r>
      <w:proofErr w:type="gramEnd"/>
    </w:p>
    <w:p w14:paraId="2CF21BBE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background-color: #</w:t>
      </w:r>
      <w:proofErr w:type="gramStart"/>
      <w:r w:rsidRPr="0024492C">
        <w:rPr>
          <w:b/>
          <w:lang w:val="en-PH"/>
        </w:rPr>
        <w:t>e0e0e0;</w:t>
      </w:r>
      <w:proofErr w:type="gramEnd"/>
    </w:p>
    <w:p w14:paraId="5F1F0923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margin: 6px 8px 6px </w:t>
      </w:r>
      <w:proofErr w:type="gramStart"/>
      <w:r w:rsidRPr="0024492C">
        <w:rPr>
          <w:b/>
          <w:lang w:val="en-PH"/>
        </w:rPr>
        <w:t>0;</w:t>
      </w:r>
      <w:proofErr w:type="gramEnd"/>
    </w:p>
    <w:p w14:paraId="44AE6605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padding: 6px </w:t>
      </w:r>
      <w:proofErr w:type="gramStart"/>
      <w:r w:rsidRPr="0024492C">
        <w:rPr>
          <w:b/>
          <w:lang w:val="en-PH"/>
        </w:rPr>
        <w:t>14px;</w:t>
      </w:r>
      <w:proofErr w:type="gramEnd"/>
    </w:p>
    <w:p w14:paraId="718CB3A4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border-radius: </w:t>
      </w:r>
      <w:proofErr w:type="gramStart"/>
      <w:r w:rsidRPr="0024492C">
        <w:rPr>
          <w:b/>
          <w:lang w:val="en-PH"/>
        </w:rPr>
        <w:t>20px;</w:t>
      </w:r>
      <w:proofErr w:type="gramEnd"/>
    </w:p>
    <w:p w14:paraId="3DD49503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    font-size: 0.</w:t>
      </w:r>
      <w:proofErr w:type="gramStart"/>
      <w:r w:rsidRPr="0024492C">
        <w:rPr>
          <w:b/>
          <w:lang w:val="en-PH"/>
        </w:rPr>
        <w:t>95em;</w:t>
      </w:r>
      <w:proofErr w:type="gramEnd"/>
    </w:p>
    <w:p w14:paraId="1F656670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font-weight: </w:t>
      </w:r>
      <w:proofErr w:type="gramStart"/>
      <w:r w:rsidRPr="0024492C">
        <w:rPr>
          <w:b/>
          <w:lang w:val="en-PH"/>
        </w:rPr>
        <w:t>bold;</w:t>
      </w:r>
      <w:proofErr w:type="gramEnd"/>
    </w:p>
    <w:p w14:paraId="1017A212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75B135AC" w14:textId="77777777" w:rsidR="0024492C" w:rsidRPr="0024492C" w:rsidRDefault="0024492C" w:rsidP="0024492C">
      <w:pPr>
        <w:rPr>
          <w:b/>
          <w:lang w:val="en-PH"/>
        </w:rPr>
      </w:pPr>
    </w:p>
    <w:p w14:paraId="2A64FCF9" w14:textId="77777777" w:rsidR="0024492C" w:rsidRPr="0024492C" w:rsidRDefault="0024492C" w:rsidP="0024492C">
      <w:pPr>
        <w:rPr>
          <w:b/>
          <w:lang w:val="en-PH"/>
        </w:rPr>
      </w:pPr>
      <w:proofErr w:type="spellStart"/>
      <w:r w:rsidRPr="0024492C">
        <w:rPr>
          <w:b/>
          <w:lang w:val="en-PH"/>
        </w:rPr>
        <w:t>ul</w:t>
      </w:r>
      <w:proofErr w:type="spellEnd"/>
      <w:r w:rsidRPr="0024492C">
        <w:rPr>
          <w:b/>
          <w:lang w:val="en-PH"/>
        </w:rPr>
        <w:t xml:space="preserve"> {</w:t>
      </w:r>
    </w:p>
    <w:p w14:paraId="7F49AF19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padding-left: </w:t>
      </w:r>
      <w:proofErr w:type="gramStart"/>
      <w:r w:rsidRPr="0024492C">
        <w:rPr>
          <w:b/>
          <w:lang w:val="en-PH"/>
        </w:rPr>
        <w:t>20px;</w:t>
      </w:r>
      <w:proofErr w:type="gramEnd"/>
    </w:p>
    <w:p w14:paraId="48CF5FB2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56971531" w14:textId="77777777" w:rsidR="0024492C" w:rsidRPr="0024492C" w:rsidRDefault="0024492C" w:rsidP="0024492C">
      <w:pPr>
        <w:rPr>
          <w:b/>
          <w:lang w:val="en-PH"/>
        </w:rPr>
      </w:pPr>
    </w:p>
    <w:p w14:paraId="7D14D75B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p {</w:t>
      </w:r>
    </w:p>
    <w:p w14:paraId="2396C71B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margin-bottom: </w:t>
      </w:r>
      <w:proofErr w:type="gramStart"/>
      <w:r w:rsidRPr="0024492C">
        <w:rPr>
          <w:b/>
          <w:lang w:val="en-PH"/>
        </w:rPr>
        <w:t>12px;</w:t>
      </w:r>
      <w:proofErr w:type="gramEnd"/>
    </w:p>
    <w:p w14:paraId="6A6112D3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291C1573" w14:textId="77777777" w:rsidR="0024492C" w:rsidRPr="0024492C" w:rsidRDefault="0024492C" w:rsidP="0024492C">
      <w:pPr>
        <w:rPr>
          <w:b/>
          <w:lang w:val="en-PH"/>
        </w:rPr>
      </w:pPr>
    </w:p>
    <w:p w14:paraId="356FACBA" w14:textId="77777777" w:rsidR="0024492C" w:rsidRPr="0024492C" w:rsidRDefault="0024492C" w:rsidP="0024492C">
      <w:pPr>
        <w:rPr>
          <w:b/>
          <w:lang w:val="en-PH"/>
        </w:rPr>
      </w:pPr>
      <w:proofErr w:type="gramStart"/>
      <w:r w:rsidRPr="0024492C">
        <w:rPr>
          <w:b/>
          <w:lang w:val="en-PH"/>
        </w:rPr>
        <w:t>.portfolio</w:t>
      </w:r>
      <w:proofErr w:type="gramEnd"/>
      <w:r w:rsidRPr="0024492C">
        <w:rPr>
          <w:b/>
          <w:lang w:val="en-PH"/>
        </w:rPr>
        <w:t xml:space="preserve"> {</w:t>
      </w:r>
    </w:p>
    <w:p w14:paraId="18422E25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display: </w:t>
      </w:r>
      <w:proofErr w:type="gramStart"/>
      <w:r w:rsidRPr="0024492C">
        <w:rPr>
          <w:b/>
          <w:lang w:val="en-PH"/>
        </w:rPr>
        <w:t>flex;</w:t>
      </w:r>
      <w:proofErr w:type="gramEnd"/>
    </w:p>
    <w:p w14:paraId="3DF0FB5D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flex-wrap: </w:t>
      </w:r>
      <w:proofErr w:type="gramStart"/>
      <w:r w:rsidRPr="0024492C">
        <w:rPr>
          <w:b/>
          <w:lang w:val="en-PH"/>
        </w:rPr>
        <w:t>wrap;</w:t>
      </w:r>
      <w:proofErr w:type="gramEnd"/>
    </w:p>
    <w:p w14:paraId="60E7E1EB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gap: </w:t>
      </w:r>
      <w:proofErr w:type="gramStart"/>
      <w:r w:rsidRPr="0024492C">
        <w:rPr>
          <w:b/>
          <w:lang w:val="en-PH"/>
        </w:rPr>
        <w:t>15px;</w:t>
      </w:r>
      <w:proofErr w:type="gramEnd"/>
    </w:p>
    <w:p w14:paraId="3AD2EAFC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justify-content: </w:t>
      </w:r>
      <w:proofErr w:type="gramStart"/>
      <w:r w:rsidRPr="0024492C">
        <w:rPr>
          <w:b/>
          <w:lang w:val="en-PH"/>
        </w:rPr>
        <w:t>center;</w:t>
      </w:r>
      <w:proofErr w:type="gramEnd"/>
    </w:p>
    <w:p w14:paraId="488D8DA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797F2949" w14:textId="77777777" w:rsidR="0024492C" w:rsidRPr="0024492C" w:rsidRDefault="0024492C" w:rsidP="0024492C">
      <w:pPr>
        <w:rPr>
          <w:b/>
          <w:lang w:val="en-PH"/>
        </w:rPr>
      </w:pPr>
    </w:p>
    <w:p w14:paraId="1E5FC085" w14:textId="77777777" w:rsidR="0024492C" w:rsidRPr="0024492C" w:rsidRDefault="0024492C" w:rsidP="0024492C">
      <w:pPr>
        <w:rPr>
          <w:b/>
          <w:lang w:val="en-PH"/>
        </w:rPr>
      </w:pPr>
      <w:proofErr w:type="gramStart"/>
      <w:r w:rsidRPr="0024492C">
        <w:rPr>
          <w:b/>
          <w:lang w:val="en-PH"/>
        </w:rPr>
        <w:t>.thumb</w:t>
      </w:r>
      <w:proofErr w:type="gramEnd"/>
      <w:r w:rsidRPr="0024492C">
        <w:rPr>
          <w:b/>
          <w:lang w:val="en-PH"/>
        </w:rPr>
        <w:t xml:space="preserve"> {</w:t>
      </w:r>
    </w:p>
    <w:p w14:paraId="5A69707A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width: </w:t>
      </w:r>
      <w:proofErr w:type="gramStart"/>
      <w:r w:rsidRPr="0024492C">
        <w:rPr>
          <w:b/>
          <w:lang w:val="en-PH"/>
        </w:rPr>
        <w:t>250px;</w:t>
      </w:r>
      <w:proofErr w:type="gramEnd"/>
    </w:p>
    <w:p w14:paraId="1A0CE113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height: </w:t>
      </w:r>
      <w:proofErr w:type="gramStart"/>
      <w:r w:rsidRPr="0024492C">
        <w:rPr>
          <w:b/>
          <w:lang w:val="en-PH"/>
        </w:rPr>
        <w:t>180px;</w:t>
      </w:r>
      <w:proofErr w:type="gramEnd"/>
    </w:p>
    <w:p w14:paraId="7B2346D4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object-fit: </w:t>
      </w:r>
      <w:proofErr w:type="gramStart"/>
      <w:r w:rsidRPr="0024492C">
        <w:rPr>
          <w:b/>
          <w:lang w:val="en-PH"/>
        </w:rPr>
        <w:t>cover;</w:t>
      </w:r>
      <w:proofErr w:type="gramEnd"/>
    </w:p>
    <w:p w14:paraId="1361244F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border-radius: </w:t>
      </w:r>
      <w:proofErr w:type="gramStart"/>
      <w:r w:rsidRPr="0024492C">
        <w:rPr>
          <w:b/>
          <w:lang w:val="en-PH"/>
        </w:rPr>
        <w:t>10px;</w:t>
      </w:r>
      <w:proofErr w:type="gramEnd"/>
    </w:p>
    <w:p w14:paraId="10BAB6C1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box-shadow: 0 2px 6px </w:t>
      </w:r>
      <w:proofErr w:type="spellStart"/>
      <w:proofErr w:type="gramStart"/>
      <w:r w:rsidRPr="0024492C">
        <w:rPr>
          <w:b/>
          <w:lang w:val="en-PH"/>
        </w:rPr>
        <w:t>rgba</w:t>
      </w:r>
      <w:proofErr w:type="spellEnd"/>
      <w:r w:rsidRPr="0024492C">
        <w:rPr>
          <w:b/>
          <w:lang w:val="en-PH"/>
        </w:rPr>
        <w:t>(</w:t>
      </w:r>
      <w:proofErr w:type="gramEnd"/>
      <w:r w:rsidRPr="0024492C">
        <w:rPr>
          <w:b/>
          <w:lang w:val="en-PH"/>
        </w:rPr>
        <w:t>0,0,0,0.2</w:t>
      </w:r>
      <w:proofErr w:type="gramStart"/>
      <w:r w:rsidRPr="0024492C">
        <w:rPr>
          <w:b/>
          <w:lang w:val="en-PH"/>
        </w:rPr>
        <w:t>);</w:t>
      </w:r>
      <w:proofErr w:type="gramEnd"/>
    </w:p>
    <w:p w14:paraId="6601CB99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cursor: </w:t>
      </w:r>
      <w:proofErr w:type="gramStart"/>
      <w:r w:rsidRPr="0024492C">
        <w:rPr>
          <w:b/>
          <w:lang w:val="en-PH"/>
        </w:rPr>
        <w:t>pointer;</w:t>
      </w:r>
      <w:proofErr w:type="gramEnd"/>
    </w:p>
    <w:p w14:paraId="6DECA357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transition: transform 0.2s </w:t>
      </w:r>
      <w:proofErr w:type="gramStart"/>
      <w:r w:rsidRPr="0024492C">
        <w:rPr>
          <w:b/>
          <w:lang w:val="en-PH"/>
        </w:rPr>
        <w:t>ease;</w:t>
      </w:r>
      <w:proofErr w:type="gramEnd"/>
    </w:p>
    <w:p w14:paraId="2A433CFD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70877D77" w14:textId="77777777" w:rsidR="0024492C" w:rsidRPr="0024492C" w:rsidRDefault="0024492C" w:rsidP="0024492C">
      <w:pPr>
        <w:rPr>
          <w:b/>
          <w:lang w:val="en-PH"/>
        </w:rPr>
      </w:pPr>
    </w:p>
    <w:p w14:paraId="18E529FB" w14:textId="77777777" w:rsidR="0024492C" w:rsidRPr="0024492C" w:rsidRDefault="0024492C" w:rsidP="0024492C">
      <w:pPr>
        <w:rPr>
          <w:b/>
          <w:lang w:val="en-PH"/>
        </w:rPr>
      </w:pPr>
      <w:proofErr w:type="gramStart"/>
      <w:r w:rsidRPr="0024492C">
        <w:rPr>
          <w:b/>
          <w:lang w:val="en-PH"/>
        </w:rPr>
        <w:t>.</w:t>
      </w:r>
      <w:proofErr w:type="spellStart"/>
      <w:r w:rsidRPr="0024492C">
        <w:rPr>
          <w:b/>
          <w:lang w:val="en-PH"/>
        </w:rPr>
        <w:t>thumb</w:t>
      </w:r>
      <w:proofErr w:type="gramEnd"/>
      <w:r w:rsidRPr="0024492C">
        <w:rPr>
          <w:b/>
          <w:lang w:val="en-PH"/>
        </w:rPr>
        <w:t>:hover</w:t>
      </w:r>
      <w:proofErr w:type="spellEnd"/>
      <w:r w:rsidRPr="0024492C">
        <w:rPr>
          <w:b/>
          <w:lang w:val="en-PH"/>
        </w:rPr>
        <w:t xml:space="preserve"> {</w:t>
      </w:r>
    </w:p>
    <w:p w14:paraId="2A883D74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 xml:space="preserve">    transform: </w:t>
      </w:r>
      <w:proofErr w:type="gramStart"/>
      <w:r w:rsidRPr="0024492C">
        <w:rPr>
          <w:b/>
          <w:lang w:val="en-PH"/>
        </w:rPr>
        <w:t>scale(</w:t>
      </w:r>
      <w:proofErr w:type="gramEnd"/>
      <w:r w:rsidRPr="0024492C">
        <w:rPr>
          <w:b/>
          <w:lang w:val="en-PH"/>
        </w:rPr>
        <w:t>1.05</w:t>
      </w:r>
      <w:proofErr w:type="gramStart"/>
      <w:r w:rsidRPr="0024492C">
        <w:rPr>
          <w:b/>
          <w:lang w:val="en-PH"/>
        </w:rPr>
        <w:t>);</w:t>
      </w:r>
      <w:proofErr w:type="gramEnd"/>
    </w:p>
    <w:p w14:paraId="47AA589E" w14:textId="77777777" w:rsidR="0024492C" w:rsidRPr="0024492C" w:rsidRDefault="0024492C" w:rsidP="0024492C">
      <w:pPr>
        <w:rPr>
          <w:b/>
          <w:lang w:val="en-PH"/>
        </w:rPr>
      </w:pPr>
      <w:r w:rsidRPr="0024492C">
        <w:rPr>
          <w:b/>
          <w:lang w:val="en-PH"/>
        </w:rPr>
        <w:t>}</w:t>
      </w:r>
    </w:p>
    <w:p w14:paraId="6D167831" w14:textId="77777777" w:rsidR="0024492C" w:rsidRPr="0024492C" w:rsidRDefault="0024492C" w:rsidP="0024492C">
      <w:pPr>
        <w:rPr>
          <w:b/>
          <w:lang w:val="en-PH"/>
        </w:rPr>
      </w:pPr>
    </w:p>
    <w:p w14:paraId="6D48B680" w14:textId="120DE4FE" w:rsidR="008B7A58" w:rsidRDefault="008B7A58" w:rsidP="00293167">
      <w:pPr>
        <w:rPr>
          <w:b/>
        </w:rPr>
      </w:pPr>
    </w:p>
    <w:p w14:paraId="034F6512" w14:textId="54FA3C97" w:rsidR="008B7A58" w:rsidRDefault="0024492C" w:rsidP="00293167">
      <w:pPr>
        <w:rPr>
          <w:b/>
        </w:rPr>
      </w:pPr>
      <w:r w:rsidRPr="0024492C">
        <w:rPr>
          <w:b/>
        </w:rPr>
        <w:lastRenderedPageBreak/>
        <w:drawing>
          <wp:inline distT="0" distB="0" distL="0" distR="0" wp14:anchorId="1EF360B2" wp14:editId="30E66F1E">
            <wp:extent cx="5943600" cy="2726055"/>
            <wp:effectExtent l="0" t="0" r="0" b="0"/>
            <wp:docPr id="178087542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7542" name="Picture 1" descr="A screenshot of a web pag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C841" w14:textId="77777777" w:rsidR="008B7A58" w:rsidRDefault="008B7A58" w:rsidP="00293167">
      <w:pPr>
        <w:rPr>
          <w:b/>
        </w:rPr>
      </w:pPr>
    </w:p>
    <w:p w14:paraId="6D3CA5D0" w14:textId="77777777" w:rsidR="008B7A58" w:rsidRDefault="008B7A58" w:rsidP="00293167">
      <w:pPr>
        <w:rPr>
          <w:b/>
        </w:rPr>
      </w:pPr>
    </w:p>
    <w:p w14:paraId="2AE1812A" w14:textId="77777777" w:rsidR="008B7A58" w:rsidRDefault="008B7A58" w:rsidP="00293167">
      <w:pPr>
        <w:rPr>
          <w:b/>
        </w:rPr>
      </w:pPr>
    </w:p>
    <w:p w14:paraId="2A7B9C8C" w14:textId="77777777" w:rsidR="008B7A58" w:rsidRDefault="008B7A58" w:rsidP="00293167">
      <w:pPr>
        <w:rPr>
          <w:b/>
        </w:rPr>
      </w:pPr>
    </w:p>
    <w:p w14:paraId="79603005" w14:textId="77777777" w:rsidR="008B7A58" w:rsidRDefault="008B7A58" w:rsidP="00293167">
      <w:pPr>
        <w:rPr>
          <w:b/>
        </w:rPr>
      </w:pPr>
    </w:p>
    <w:p w14:paraId="195CA352" w14:textId="77777777" w:rsidR="008B7A58" w:rsidRDefault="008B7A58" w:rsidP="00293167">
      <w:pPr>
        <w:rPr>
          <w:b/>
        </w:rPr>
      </w:pPr>
    </w:p>
    <w:p w14:paraId="181BB4B7" w14:textId="77777777" w:rsidR="008B7A58" w:rsidRDefault="008B7A58" w:rsidP="00293167">
      <w:pPr>
        <w:rPr>
          <w:b/>
        </w:rPr>
      </w:pPr>
    </w:p>
    <w:p w14:paraId="1F41AECB" w14:textId="77777777" w:rsidR="008B7A58" w:rsidRDefault="008B7A58" w:rsidP="00293167">
      <w:pPr>
        <w:rPr>
          <w:b/>
        </w:rPr>
      </w:pPr>
    </w:p>
    <w:p w14:paraId="3C94A408" w14:textId="77777777" w:rsidR="008B7A58" w:rsidRDefault="008B7A58" w:rsidP="00293167">
      <w:pPr>
        <w:rPr>
          <w:b/>
        </w:rPr>
      </w:pPr>
    </w:p>
    <w:p w14:paraId="2E72D575" w14:textId="77777777" w:rsidR="008B7A58" w:rsidRDefault="008B7A58" w:rsidP="00293167">
      <w:pPr>
        <w:rPr>
          <w:b/>
        </w:rPr>
      </w:pPr>
    </w:p>
    <w:p w14:paraId="2008F070" w14:textId="77777777" w:rsidR="008B7A58" w:rsidRDefault="008B7A58" w:rsidP="00293167">
      <w:pPr>
        <w:rPr>
          <w:b/>
        </w:rPr>
      </w:pPr>
    </w:p>
    <w:p w14:paraId="29BB2703" w14:textId="77777777" w:rsidR="008B7A58" w:rsidRDefault="008B7A58" w:rsidP="00293167">
      <w:pPr>
        <w:rPr>
          <w:b/>
        </w:rPr>
      </w:pPr>
    </w:p>
    <w:p w14:paraId="6E4C56B0" w14:textId="77777777" w:rsidR="008B7A58" w:rsidRDefault="008B7A58" w:rsidP="00293167">
      <w:pPr>
        <w:rPr>
          <w:b/>
        </w:rPr>
      </w:pPr>
    </w:p>
    <w:p w14:paraId="6B7311D9" w14:textId="77777777" w:rsidR="008B7A58" w:rsidRDefault="008B7A58" w:rsidP="00293167">
      <w:pPr>
        <w:rPr>
          <w:b/>
        </w:rPr>
      </w:pPr>
    </w:p>
    <w:p w14:paraId="37B47499" w14:textId="77777777" w:rsidR="008B7A58" w:rsidRDefault="008B7A58" w:rsidP="00293167">
      <w:pPr>
        <w:rPr>
          <w:b/>
        </w:rPr>
      </w:pPr>
    </w:p>
    <w:p w14:paraId="09BDEEEC" w14:textId="24C0449D" w:rsidR="008B7A58" w:rsidRDefault="008B7A58" w:rsidP="00293167">
      <w:pPr>
        <w:rPr>
          <w:b/>
        </w:rPr>
      </w:pPr>
    </w:p>
    <w:p w14:paraId="7F14F2A1" w14:textId="26AAE3E0" w:rsidR="008145A9" w:rsidRDefault="008145A9" w:rsidP="00293167">
      <w:pPr>
        <w:rPr>
          <w:b/>
        </w:rPr>
      </w:pPr>
    </w:p>
    <w:p w14:paraId="04F4C4D9" w14:textId="3D305C59" w:rsidR="00596A74" w:rsidRDefault="00596A74" w:rsidP="00293167">
      <w:pPr>
        <w:rPr>
          <w:b/>
        </w:rPr>
      </w:pPr>
    </w:p>
    <w:p w14:paraId="03539FEC" w14:textId="3A2ACF31" w:rsidR="00596A74" w:rsidRDefault="00596A74" w:rsidP="00293167">
      <w:pPr>
        <w:rPr>
          <w:b/>
        </w:rPr>
      </w:pPr>
    </w:p>
    <w:p w14:paraId="175B55F6" w14:textId="25FD699A" w:rsidR="00596A74" w:rsidRDefault="00596A74" w:rsidP="00293167">
      <w:pPr>
        <w:rPr>
          <w:b/>
        </w:rPr>
      </w:pPr>
    </w:p>
    <w:p w14:paraId="05C90B5F" w14:textId="0CC5E780" w:rsidR="00596A74" w:rsidRDefault="00596A74" w:rsidP="00293167">
      <w:pPr>
        <w:rPr>
          <w:b/>
        </w:rPr>
      </w:pPr>
    </w:p>
    <w:p w14:paraId="1F4EBE84" w14:textId="2AEF9D74" w:rsidR="00596A74" w:rsidRDefault="00596A74" w:rsidP="00293167">
      <w:pPr>
        <w:rPr>
          <w:b/>
        </w:rPr>
      </w:pPr>
    </w:p>
    <w:p w14:paraId="45783A44" w14:textId="3060155A" w:rsidR="00596A74" w:rsidRDefault="00596A74" w:rsidP="00293167">
      <w:pPr>
        <w:rPr>
          <w:b/>
        </w:rPr>
      </w:pPr>
    </w:p>
    <w:p w14:paraId="711FDE95" w14:textId="6EAADF81" w:rsidR="00596A74" w:rsidRDefault="00596A74" w:rsidP="00293167">
      <w:pPr>
        <w:rPr>
          <w:b/>
        </w:rPr>
      </w:pPr>
    </w:p>
    <w:p w14:paraId="2C4D4EED" w14:textId="2CD9A5B4" w:rsidR="00596A74" w:rsidRDefault="00596A74" w:rsidP="00293167">
      <w:pPr>
        <w:rPr>
          <w:b/>
        </w:rPr>
      </w:pPr>
    </w:p>
    <w:p w14:paraId="34B6A86F" w14:textId="77777777" w:rsidR="00596A74" w:rsidRDefault="00596A74" w:rsidP="00293167">
      <w:pPr>
        <w:rPr>
          <w:b/>
        </w:rPr>
      </w:pPr>
    </w:p>
    <w:p w14:paraId="524B38D0" w14:textId="68E498A1" w:rsidR="00293167" w:rsidRDefault="00293167" w:rsidP="00293167">
      <w:pPr>
        <w:rPr>
          <w:b/>
        </w:rPr>
      </w:pPr>
      <w:r>
        <w:rPr>
          <w:b/>
        </w:rPr>
        <w:t>Note: The following rubrics/metrics will be used to grade students’ output.</w:t>
      </w:r>
    </w:p>
    <w:p w14:paraId="2ACF584F" w14:textId="77777777" w:rsidR="00293167" w:rsidRDefault="00293167" w:rsidP="00293167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816"/>
        <w:gridCol w:w="1858"/>
        <w:gridCol w:w="1858"/>
        <w:gridCol w:w="1877"/>
      </w:tblGrid>
      <w:tr w:rsidR="00293167" w:rsidRPr="000437E9" w14:paraId="308986E5" w14:textId="77777777" w:rsidTr="007373BA"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B92E2" w14:textId="77777777" w:rsidR="00293167" w:rsidRPr="00FD409A" w:rsidRDefault="00293167" w:rsidP="007373B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Program (10</w:t>
            </w:r>
            <w:r w:rsidRPr="00FD409A">
              <w:rPr>
                <w:b/>
                <w:sz w:val="22"/>
              </w:rPr>
              <w:t>0 pts.)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ECD2D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(Excellent)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238E7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(Good)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DABA4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(Fair)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E957C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(Poor)</w:t>
            </w:r>
          </w:p>
        </w:tc>
      </w:tr>
      <w:tr w:rsidR="00293167" w:rsidRPr="000437E9" w14:paraId="216252C0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8D8A8" w14:textId="77777777" w:rsidR="00293167" w:rsidRPr="0063312A" w:rsidRDefault="00293167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Program execution 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C7A3A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>Program executes correctly with n</w:t>
            </w:r>
            <w:r>
              <w:rPr>
                <w:sz w:val="22"/>
              </w:rPr>
              <w:t xml:space="preserve">o syntax or runtime errors </w:t>
            </w:r>
            <w:r w:rsidRPr="0063312A">
              <w:rPr>
                <w:b/>
                <w:sz w:val="22"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9CAB3" w14:textId="77777777" w:rsidR="00293167" w:rsidRPr="000437E9" w:rsidRDefault="00293167" w:rsidP="007373BA">
            <w:pPr>
              <w:rPr>
                <w:sz w:val="22"/>
              </w:rPr>
            </w:pPr>
            <w:r>
              <w:rPr>
                <w:sz w:val="22"/>
              </w:rPr>
              <w:t>Program executes with less than 3 errors</w:t>
            </w:r>
            <w:r w:rsidRPr="000437E9">
              <w:rPr>
                <w:sz w:val="22"/>
              </w:rPr>
              <w:t> 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227BE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executes with </w:t>
            </w:r>
            <w:r>
              <w:rPr>
                <w:sz w:val="22"/>
              </w:rPr>
              <w:t xml:space="preserve">more than 3 </w:t>
            </w:r>
            <w:proofErr w:type="gramStart"/>
            <w:r>
              <w:rPr>
                <w:sz w:val="22"/>
              </w:rPr>
              <w:t xml:space="preserve">errors  </w:t>
            </w:r>
            <w:r w:rsidRPr="009F7127">
              <w:rPr>
                <w:b/>
                <w:sz w:val="22"/>
              </w:rPr>
              <w:t>(</w:t>
            </w:r>
            <w:proofErr w:type="gramEnd"/>
            <w:r w:rsidRPr="009F7127">
              <w:rPr>
                <w:b/>
                <w:sz w:val="22"/>
              </w:rPr>
              <w:t>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B8175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does not execute </w:t>
            </w:r>
            <w:r w:rsidRPr="009F7127">
              <w:rPr>
                <w:b/>
                <w:sz w:val="22"/>
              </w:rPr>
              <w:t>(10-11pts)</w:t>
            </w:r>
          </w:p>
        </w:tc>
      </w:tr>
      <w:tr w:rsidR="00293167" w:rsidRPr="000437E9" w14:paraId="1D6A5A95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D6325" w14:textId="77777777" w:rsidR="00293167" w:rsidRPr="0063312A" w:rsidRDefault="00293167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Correct output</w:t>
            </w:r>
          </w:p>
          <w:p w14:paraId="20A162A7" w14:textId="77777777" w:rsidR="00293167" w:rsidRPr="000437E9" w:rsidRDefault="00293167" w:rsidP="007373BA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25CD5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displays correct output with no errors </w:t>
            </w:r>
            <w:r w:rsidRPr="0063312A">
              <w:rPr>
                <w:b/>
                <w:sz w:val="22"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0521C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Output has minor errors 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AEA3F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Output has multiple errors </w:t>
            </w:r>
            <w:r w:rsidRPr="009F7127">
              <w:rPr>
                <w:b/>
                <w:sz w:val="22"/>
              </w:rPr>
              <w:t>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91FEB" w14:textId="77777777" w:rsidR="00293167" w:rsidRPr="000437E9" w:rsidRDefault="00293167" w:rsidP="007373BA">
            <w:pPr>
              <w:rPr>
                <w:sz w:val="22"/>
              </w:rPr>
            </w:pPr>
            <w:r>
              <w:rPr>
                <w:sz w:val="22"/>
              </w:rPr>
              <w:t xml:space="preserve">Output is incorrect </w:t>
            </w:r>
            <w:r w:rsidRPr="009F7127">
              <w:rPr>
                <w:b/>
                <w:sz w:val="22"/>
              </w:rPr>
              <w:t>(10-11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</w:tr>
      <w:tr w:rsidR="00293167" w:rsidRPr="000437E9" w14:paraId="44267A81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1C24D" w14:textId="77777777" w:rsidR="00293167" w:rsidRPr="0063312A" w:rsidRDefault="00293167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Design of output</w:t>
            </w:r>
          </w:p>
          <w:p w14:paraId="6E27B1FA" w14:textId="77777777" w:rsidR="00293167" w:rsidRPr="000437E9" w:rsidRDefault="00293167" w:rsidP="007373BA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3B1E5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>Progra</w:t>
            </w:r>
            <w:r>
              <w:rPr>
                <w:sz w:val="22"/>
              </w:rPr>
              <w:t xml:space="preserve">m displays more than expected </w:t>
            </w: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C4B39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displays minimally expected output </w:t>
            </w:r>
            <w:r w:rsidRPr="0063312A">
              <w:rPr>
                <w:b/>
                <w:sz w:val="22"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EA9EB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>Program does not display the required output (</w:t>
            </w:r>
            <w:r w:rsidRPr="009F7127">
              <w:rPr>
                <w:b/>
                <w:sz w:val="22"/>
              </w:rPr>
              <w:t>6-7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9588B" w14:textId="77777777" w:rsidR="00293167" w:rsidRPr="000437E9" w:rsidRDefault="00293167" w:rsidP="007373BA">
            <w:pPr>
              <w:rPr>
                <w:sz w:val="22"/>
              </w:rPr>
            </w:pPr>
            <w:r>
              <w:rPr>
                <w:sz w:val="22"/>
              </w:rPr>
              <w:t xml:space="preserve">Output is poorly designed </w:t>
            </w:r>
            <w:r w:rsidRPr="009F7127">
              <w:rPr>
                <w:b/>
                <w:sz w:val="22"/>
              </w:rPr>
              <w:t>(5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</w:tr>
      <w:tr w:rsidR="00293167" w:rsidRPr="000437E9" w14:paraId="252B083A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6E93" w14:textId="77777777" w:rsidR="00293167" w:rsidRPr="0063312A" w:rsidRDefault="00293167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Design of logic</w:t>
            </w:r>
          </w:p>
          <w:p w14:paraId="2A3CAA5C" w14:textId="77777777" w:rsidR="00293167" w:rsidRPr="000437E9" w:rsidRDefault="00293167" w:rsidP="007373BA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064A9" w14:textId="77777777" w:rsidR="00293167" w:rsidRPr="000437E9" w:rsidRDefault="00293167" w:rsidP="007373BA">
            <w:pPr>
              <w:rPr>
                <w:sz w:val="22"/>
              </w:rPr>
            </w:pPr>
            <w:proofErr w:type="gramStart"/>
            <w:r w:rsidRPr="000437E9">
              <w:rPr>
                <w:sz w:val="22"/>
              </w:rPr>
              <w:t>Program</w:t>
            </w:r>
            <w:proofErr w:type="gramEnd"/>
            <w:r w:rsidRPr="000437E9">
              <w:rPr>
                <w:sz w:val="22"/>
              </w:rPr>
              <w:t xml:space="preserve"> is logically well designed </w:t>
            </w:r>
            <w:r w:rsidRPr="0063312A">
              <w:rPr>
                <w:b/>
                <w:sz w:val="22"/>
              </w:rPr>
              <w:t>(18-20</w:t>
            </w:r>
            <w:r>
              <w:rPr>
                <w:b/>
                <w:sz w:val="22"/>
              </w:rPr>
              <w:t>pts</w:t>
            </w:r>
            <w:r w:rsidRPr="0063312A">
              <w:rPr>
                <w:b/>
                <w:sz w:val="22"/>
              </w:rPr>
              <w:t>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28E0C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has slight logic errors that do </w:t>
            </w:r>
            <w:proofErr w:type="gramStart"/>
            <w:r w:rsidRPr="000437E9">
              <w:rPr>
                <w:sz w:val="22"/>
              </w:rPr>
              <w:t>no</w:t>
            </w:r>
            <w:proofErr w:type="gramEnd"/>
            <w:r w:rsidRPr="000437E9">
              <w:rPr>
                <w:sz w:val="22"/>
              </w:rPr>
              <w:t xml:space="preserve"> </w:t>
            </w:r>
            <w:proofErr w:type="gramStart"/>
            <w:r w:rsidRPr="000437E9">
              <w:rPr>
                <w:sz w:val="22"/>
              </w:rPr>
              <w:t>significantly</w:t>
            </w:r>
            <w:proofErr w:type="gramEnd"/>
            <w:r w:rsidRPr="000437E9">
              <w:rPr>
                <w:sz w:val="22"/>
              </w:rPr>
              <w:t xml:space="preserve"> affect the results 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03681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has significant logic errors </w:t>
            </w:r>
            <w:r w:rsidRPr="009F7127">
              <w:rPr>
                <w:b/>
                <w:sz w:val="22"/>
              </w:rPr>
              <w:t>(3-5pts)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7CC07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>Program is incorre</w:t>
            </w:r>
            <w:r>
              <w:rPr>
                <w:sz w:val="22"/>
              </w:rPr>
              <w:t xml:space="preserve">ct </w:t>
            </w:r>
            <w:r w:rsidRPr="009F7127">
              <w:rPr>
                <w:b/>
                <w:sz w:val="22"/>
              </w:rPr>
              <w:t>(10-11</w:t>
            </w:r>
            <w:r>
              <w:rPr>
                <w:b/>
                <w:sz w:val="22"/>
              </w:rPr>
              <w:t>pts</w:t>
            </w:r>
            <w:r w:rsidRPr="009F7127">
              <w:rPr>
                <w:b/>
                <w:sz w:val="22"/>
              </w:rPr>
              <w:t>)</w:t>
            </w:r>
          </w:p>
        </w:tc>
      </w:tr>
      <w:tr w:rsidR="00293167" w:rsidRPr="000437E9" w14:paraId="6911ED8B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77142" w14:textId="77777777" w:rsidR="00293167" w:rsidRPr="0063312A" w:rsidRDefault="00293167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Standards</w:t>
            </w:r>
          </w:p>
          <w:p w14:paraId="0FF0E92A" w14:textId="77777777" w:rsidR="00293167" w:rsidRPr="000437E9" w:rsidRDefault="00293167" w:rsidP="007373BA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(20pts)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DB139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Program </w:t>
            </w:r>
            <w:r>
              <w:rPr>
                <w:sz w:val="22"/>
              </w:rPr>
              <w:t xml:space="preserve">code </w:t>
            </w:r>
            <w:r w:rsidRPr="000437E9">
              <w:rPr>
                <w:sz w:val="22"/>
              </w:rPr>
              <w:t>i</w:t>
            </w:r>
            <w:r>
              <w:rPr>
                <w:sz w:val="22"/>
              </w:rPr>
              <w:t xml:space="preserve">s stylistically well designed </w:t>
            </w:r>
            <w:r w:rsidRPr="0063312A">
              <w:rPr>
                <w:b/>
                <w:sz w:val="22"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49DB0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Few inappropriate design choices (i.e. poor variable names, improper indentation) </w:t>
            </w:r>
            <w:r w:rsidRPr="0063312A">
              <w:rPr>
                <w:b/>
                <w:sz w:val="22"/>
              </w:rPr>
              <w:t>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25BCD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 xml:space="preserve">Several inappropriate design choices (i.e. poor variable names, improper indentation) </w:t>
            </w:r>
            <w:r w:rsidRPr="009F7127">
              <w:rPr>
                <w:b/>
                <w:sz w:val="22"/>
              </w:rPr>
              <w:t>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8B2D8" w14:textId="77777777" w:rsidR="00293167" w:rsidRPr="000437E9" w:rsidRDefault="00293167" w:rsidP="007373BA">
            <w:pPr>
              <w:rPr>
                <w:sz w:val="22"/>
              </w:rPr>
            </w:pPr>
            <w:r w:rsidRPr="000437E9">
              <w:rPr>
                <w:sz w:val="22"/>
              </w:rPr>
              <w:t>Prog</w:t>
            </w:r>
            <w:r>
              <w:rPr>
                <w:sz w:val="22"/>
              </w:rPr>
              <w:t xml:space="preserve">ram is poorly written </w:t>
            </w:r>
            <w:r w:rsidRPr="009F7127">
              <w:rPr>
                <w:b/>
                <w:sz w:val="22"/>
              </w:rPr>
              <w:t>(10-11pts)</w:t>
            </w:r>
          </w:p>
        </w:tc>
      </w:tr>
      <w:tr w:rsidR="00293167" w:rsidRPr="000437E9" w14:paraId="4D8E48B9" w14:textId="77777777" w:rsidTr="007373BA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2EEF8" w14:textId="77777777" w:rsidR="00293167" w:rsidRPr="0063312A" w:rsidRDefault="00293167" w:rsidP="007373BA">
            <w:pPr>
              <w:rPr>
                <w:b/>
                <w:sz w:val="22"/>
              </w:rPr>
            </w:pPr>
            <w:r w:rsidRPr="0063312A">
              <w:rPr>
                <w:b/>
                <w:sz w:val="22"/>
              </w:rPr>
              <w:t>Delivery</w:t>
            </w:r>
          </w:p>
          <w:p w14:paraId="0A269B81" w14:textId="77777777" w:rsidR="00293167" w:rsidRPr="000437E9" w:rsidRDefault="00293167" w:rsidP="007373BA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85DA3" w14:textId="77777777" w:rsidR="00293167" w:rsidRPr="000437E9" w:rsidRDefault="00293167" w:rsidP="007373BA">
            <w:pPr>
              <w:rPr>
                <w:sz w:val="22"/>
              </w:rPr>
            </w:pPr>
            <w:r w:rsidRPr="0067543E">
              <w:rPr>
                <w:sz w:val="22"/>
              </w:rPr>
              <w:t>The program was delivered on time.</w:t>
            </w:r>
            <w:r>
              <w:rPr>
                <w:sz w:val="22"/>
              </w:rPr>
              <w:t xml:space="preserve"> </w:t>
            </w: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CEB6A" w14:textId="77777777" w:rsidR="00293167" w:rsidRPr="000437E9" w:rsidRDefault="00293167" w:rsidP="007373BA">
            <w:pPr>
              <w:rPr>
                <w:sz w:val="22"/>
              </w:rPr>
            </w:pPr>
            <w:r w:rsidRPr="0067543E">
              <w:rPr>
                <w:sz w:val="22"/>
              </w:rPr>
              <w:t xml:space="preserve">The program was delivered </w:t>
            </w:r>
            <w:r>
              <w:rPr>
                <w:sz w:val="22"/>
              </w:rPr>
              <w:t>a day after the deadline</w:t>
            </w:r>
            <w:r w:rsidRPr="0067543E">
              <w:rPr>
                <w:sz w:val="22"/>
              </w:rPr>
              <w:t xml:space="preserve">. </w:t>
            </w:r>
            <w:r w:rsidRPr="00BA017D">
              <w:rPr>
                <w:b/>
                <w:sz w:val="22"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01A01" w14:textId="77777777" w:rsidR="00293167" w:rsidRPr="000437E9" w:rsidRDefault="00293167" w:rsidP="007373BA">
            <w:pPr>
              <w:rPr>
                <w:sz w:val="22"/>
              </w:rPr>
            </w:pPr>
            <w:r w:rsidRPr="0067543E">
              <w:rPr>
                <w:sz w:val="22"/>
              </w:rPr>
              <w:t xml:space="preserve">The program was delivered </w:t>
            </w:r>
            <w:r>
              <w:rPr>
                <w:sz w:val="22"/>
              </w:rPr>
              <w:t>two days after the deadline</w:t>
            </w:r>
            <w:r w:rsidRPr="0067543E">
              <w:rPr>
                <w:sz w:val="22"/>
              </w:rPr>
              <w:t>.</w:t>
            </w:r>
            <w:r w:rsidRPr="009F7127">
              <w:rPr>
                <w:b/>
                <w:sz w:val="22"/>
              </w:rPr>
              <w:t xml:space="preserve"> (6-7pts)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23956" w14:textId="77777777" w:rsidR="00293167" w:rsidRPr="000437E9" w:rsidRDefault="00293167" w:rsidP="007373BA">
            <w:pPr>
              <w:rPr>
                <w:sz w:val="22"/>
              </w:rPr>
            </w:pPr>
            <w:r w:rsidRPr="0067543E">
              <w:rPr>
                <w:sz w:val="22"/>
              </w:rPr>
              <w:t>The program was delivered</w:t>
            </w:r>
            <w:r>
              <w:rPr>
                <w:sz w:val="22"/>
              </w:rPr>
              <w:t xml:space="preserve"> more than two days after the deadline</w:t>
            </w:r>
            <w:r w:rsidRPr="0067543E">
              <w:rPr>
                <w:sz w:val="22"/>
              </w:rPr>
              <w:t>.</w:t>
            </w:r>
            <w:r w:rsidRPr="009F7127">
              <w:rPr>
                <w:b/>
                <w:sz w:val="22"/>
              </w:rPr>
              <w:t xml:space="preserve"> </w:t>
            </w:r>
            <w:r w:rsidRPr="009C1D17">
              <w:rPr>
                <w:b/>
                <w:sz w:val="22"/>
              </w:rPr>
              <w:t>(5pts)</w:t>
            </w:r>
          </w:p>
        </w:tc>
      </w:tr>
    </w:tbl>
    <w:p w14:paraId="6688B679" w14:textId="77777777" w:rsidR="00293167" w:rsidRDefault="00293167" w:rsidP="00293167">
      <w:pPr>
        <w:rPr>
          <w:lang w:eastAsia="ar-SA"/>
        </w:rPr>
      </w:pPr>
    </w:p>
    <w:p w14:paraId="25CD34EC" w14:textId="77777777" w:rsidR="00293167" w:rsidRDefault="00293167" w:rsidP="00293167">
      <w:pPr>
        <w:rPr>
          <w:lang w:eastAsia="ar-SA"/>
        </w:rPr>
      </w:pPr>
    </w:p>
    <w:p w14:paraId="4C7409F7" w14:textId="77777777" w:rsidR="00293167" w:rsidRDefault="00293167" w:rsidP="00293167">
      <w:pPr>
        <w:rPr>
          <w:lang w:eastAsia="ar-SA"/>
        </w:rPr>
      </w:pPr>
    </w:p>
    <w:p w14:paraId="1AAF2678" w14:textId="77777777" w:rsidR="00293167" w:rsidRDefault="00293167" w:rsidP="00293167">
      <w:pPr>
        <w:rPr>
          <w:lang w:eastAsia="ar-SA"/>
        </w:rPr>
      </w:pPr>
    </w:p>
    <w:p w14:paraId="4C6385FC" w14:textId="77777777" w:rsidR="00293167" w:rsidRDefault="00293167" w:rsidP="00293167">
      <w:pPr>
        <w:rPr>
          <w:lang w:eastAsia="ar-SA"/>
        </w:rPr>
      </w:pPr>
    </w:p>
    <w:p w14:paraId="6FEEAC25" w14:textId="77777777" w:rsidR="00293167" w:rsidRPr="00293167" w:rsidRDefault="00293167" w:rsidP="00293167">
      <w:pPr>
        <w:jc w:val="both"/>
        <w:rPr>
          <w:rFonts w:ascii="Arial Narrow" w:hAnsi="Arial Narrow"/>
          <w:lang w:eastAsia="ar-SA"/>
        </w:rPr>
      </w:pPr>
    </w:p>
    <w:sectPr w:rsidR="00293167" w:rsidRPr="00293167" w:rsidSect="00FB190D">
      <w:headerReference w:type="default" r:id="rId19"/>
      <w:footerReference w:type="default" r:id="rId20"/>
      <w:headerReference w:type="first" r:id="rId21"/>
      <w:pgSz w:w="12240" w:h="15840" w:code="1"/>
      <w:pgMar w:top="1440" w:right="1440" w:bottom="1440" w:left="1440" w:header="720" w:footer="9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948D4" w14:textId="77777777" w:rsidR="00E91F7D" w:rsidRDefault="00E91F7D">
      <w:r>
        <w:separator/>
      </w:r>
    </w:p>
  </w:endnote>
  <w:endnote w:type="continuationSeparator" w:id="0">
    <w:p w14:paraId="6955B782" w14:textId="77777777" w:rsidR="00E91F7D" w:rsidRDefault="00E91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 Narrow" w:hAnsi="Arial Narrow"/>
        <w:sz w:val="20"/>
      </w:rPr>
      <w:id w:val="1046104715"/>
      <w:docPartObj>
        <w:docPartGallery w:val="Page Numbers (Bottom of Page)"/>
        <w:docPartUnique/>
      </w:docPartObj>
    </w:sdtPr>
    <w:sdtContent>
      <w:sdt>
        <w:sdtPr>
          <w:rPr>
            <w:rFonts w:ascii="Arial Narrow" w:hAnsi="Arial Narrow"/>
            <w:sz w:val="20"/>
          </w:rPr>
          <w:id w:val="860082579"/>
          <w:docPartObj>
            <w:docPartGallery w:val="Page Numbers (Top of Page)"/>
            <w:docPartUnique/>
          </w:docPartObj>
        </w:sdtPr>
        <w:sdtContent>
          <w:p w14:paraId="78CADBD5" w14:textId="4A930ABA" w:rsidR="00320E77" w:rsidRDefault="00320E77">
            <w:pPr>
              <w:pStyle w:val="Footer"/>
              <w:pBdr>
                <w:bottom w:val="single" w:sz="6" w:space="1" w:color="auto"/>
              </w:pBdr>
              <w:jc w:val="right"/>
              <w:rPr>
                <w:rFonts w:ascii="Arial Narrow" w:hAnsi="Arial Narrow"/>
                <w:sz w:val="20"/>
              </w:rPr>
            </w:pPr>
          </w:p>
          <w:p w14:paraId="19606BAC" w14:textId="74F208A2" w:rsidR="00320E77" w:rsidRPr="00320E77" w:rsidRDefault="0097227B" w:rsidP="00320E77">
            <w:pPr>
              <w:pStyle w:val="Footer"/>
              <w:tabs>
                <w:tab w:val="left" w:pos="8280"/>
              </w:tabs>
              <w:rPr>
                <w:rFonts w:ascii="Arial Narrow" w:hAnsi="Arial Narrow"/>
                <w:sz w:val="20"/>
              </w:rPr>
            </w:pPr>
            <w:r w:rsidRPr="0097227B">
              <w:rPr>
                <w:rFonts w:ascii="Arial Narrow" w:hAnsi="Arial Narrow"/>
                <w:b/>
                <w:sz w:val="20"/>
              </w:rPr>
              <w:t>Applications Development and Emerging Technologies</w:t>
            </w:r>
            <w:r w:rsidR="00320E77">
              <w:rPr>
                <w:rFonts w:ascii="Arial Narrow" w:hAnsi="Arial Narrow"/>
                <w:b/>
                <w:sz w:val="20"/>
              </w:rPr>
              <w:tab/>
              <w:t xml:space="preserve"> </w:t>
            </w:r>
            <w:r w:rsidR="006D6233">
              <w:rPr>
                <w:rFonts w:ascii="Arial Narrow" w:hAnsi="Arial Narrow"/>
                <w:b/>
                <w:sz w:val="20"/>
              </w:rPr>
              <w:tab/>
            </w:r>
            <w:r w:rsidR="00C04228">
              <w:rPr>
                <w:rFonts w:ascii="Arial Narrow" w:hAnsi="Arial Narrow"/>
                <w:b/>
                <w:sz w:val="20"/>
              </w:rPr>
              <w:tab/>
            </w:r>
            <w:r w:rsidR="006D6233">
              <w:rPr>
                <w:rFonts w:ascii="Arial Narrow" w:hAnsi="Arial Narrow"/>
                <w:b/>
                <w:sz w:val="20"/>
              </w:rPr>
              <w:t xml:space="preserve">    </w:t>
            </w:r>
            <w:r w:rsidR="00320E77" w:rsidRPr="00320E77">
              <w:rPr>
                <w:rFonts w:ascii="Arial Narrow" w:hAnsi="Arial Narrow"/>
                <w:b/>
                <w:sz w:val="20"/>
              </w:rPr>
              <w:t xml:space="preserve">Page </w: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begin"/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instrText xml:space="preserve"> PAGE </w:instrTex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separate"/>
            </w:r>
            <w:r w:rsidR="00733BE4">
              <w:rPr>
                <w:rFonts w:ascii="Arial Narrow" w:hAnsi="Arial Narrow"/>
                <w:b/>
                <w:bCs/>
                <w:noProof/>
                <w:sz w:val="20"/>
              </w:rPr>
              <w:t>1</w: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end"/>
            </w:r>
            <w:r w:rsidR="00320E77" w:rsidRPr="00320E77">
              <w:rPr>
                <w:rFonts w:ascii="Arial Narrow" w:hAnsi="Arial Narrow"/>
                <w:b/>
                <w:sz w:val="20"/>
              </w:rPr>
              <w:t xml:space="preserve"> of </w: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begin"/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instrText xml:space="preserve"> NUMPAGES  </w:instrTex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separate"/>
            </w:r>
            <w:r w:rsidR="00733BE4">
              <w:rPr>
                <w:rFonts w:ascii="Arial Narrow" w:hAnsi="Arial Narrow"/>
                <w:b/>
                <w:bCs/>
                <w:noProof/>
                <w:sz w:val="20"/>
              </w:rPr>
              <w:t>8</w:t>
            </w:r>
            <w:r w:rsidR="00320E77" w:rsidRPr="00320E77">
              <w:rPr>
                <w:rFonts w:ascii="Arial Narrow" w:hAnsi="Arial Narrow"/>
                <w:b/>
                <w:bCs/>
                <w:sz w:val="20"/>
              </w:rPr>
              <w:fldChar w:fldCharType="end"/>
            </w:r>
          </w:p>
        </w:sdtContent>
      </w:sdt>
    </w:sdtContent>
  </w:sdt>
  <w:p w14:paraId="230F718A" w14:textId="77777777" w:rsidR="00320E77" w:rsidRPr="00320E77" w:rsidRDefault="00320E77">
    <w:pPr>
      <w:pStyle w:val="Footer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31937" w14:textId="77777777" w:rsidR="00E91F7D" w:rsidRDefault="00E91F7D">
      <w:r>
        <w:separator/>
      </w:r>
    </w:p>
  </w:footnote>
  <w:footnote w:type="continuationSeparator" w:id="0">
    <w:p w14:paraId="3F84DC35" w14:textId="77777777" w:rsidR="00E91F7D" w:rsidRDefault="00E91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06335" w14:textId="0CE0B5E1" w:rsidR="002B55A0" w:rsidRDefault="002B55A0">
    <w:pPr>
      <w:pStyle w:val="Header"/>
    </w:pPr>
  </w:p>
  <w:p w14:paraId="4CBAFF7A" w14:textId="7E5CE2B9" w:rsidR="002B55A0" w:rsidRDefault="002B55A0">
    <w:pPr>
      <w:pStyle w:val="Header"/>
    </w:pPr>
  </w:p>
  <w:p w14:paraId="3CE7D652" w14:textId="65E2FD44" w:rsidR="002B55A0" w:rsidRDefault="002B55A0">
    <w:pPr>
      <w:pStyle w:val="Header"/>
    </w:pPr>
  </w:p>
  <w:p w14:paraId="2515C9F4" w14:textId="1EAF4216" w:rsidR="002B55A0" w:rsidRDefault="002B55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02704" w14:textId="24A5C9E0" w:rsidR="00FB190D" w:rsidRDefault="00FB190D" w:rsidP="00513F3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lowerLetter"/>
      <w:lvlText w:val="%1.)"/>
      <w:lvlJc w:val="left"/>
      <w:pPr>
        <w:tabs>
          <w:tab w:val="num" w:pos="780"/>
        </w:tabs>
        <w:ind w:left="780" w:hanging="360"/>
      </w:pPr>
    </w:lvl>
  </w:abstractNum>
  <w:abstractNum w:abstractNumId="3" w15:restartNumberingAfterBreak="0">
    <w:nsid w:val="00000004"/>
    <w:multiLevelType w:val="multilevel"/>
    <w:tmpl w:val="76AC0956"/>
    <w:name w:val="WW8Num5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>
      <w:start w:val="7"/>
      <w:numFmt w:val="bullet"/>
      <w:lvlText w:val="-"/>
      <w:lvlJc w:val="left"/>
      <w:pPr>
        <w:ind w:left="2880" w:hanging="360"/>
      </w:pPr>
      <w:rPr>
        <w:rFonts w:ascii="Arial Narrow" w:eastAsia="Calibri" w:hAnsi="Arial Narrow" w:cs="Times New Roman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03E11"/>
    <w:multiLevelType w:val="hybridMultilevel"/>
    <w:tmpl w:val="BE009D9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906814"/>
    <w:multiLevelType w:val="hybridMultilevel"/>
    <w:tmpl w:val="4FE67D4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CE2EFC"/>
    <w:multiLevelType w:val="hybridMultilevel"/>
    <w:tmpl w:val="3DAC6FFE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03CB2"/>
    <w:multiLevelType w:val="hybridMultilevel"/>
    <w:tmpl w:val="5C323D5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08582C"/>
    <w:multiLevelType w:val="hybridMultilevel"/>
    <w:tmpl w:val="CC28A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CA6644"/>
    <w:multiLevelType w:val="multilevel"/>
    <w:tmpl w:val="F1A8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F1405"/>
    <w:multiLevelType w:val="multilevel"/>
    <w:tmpl w:val="7C7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D6B68"/>
    <w:multiLevelType w:val="hybridMultilevel"/>
    <w:tmpl w:val="2AC4FC6C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E50B5F"/>
    <w:multiLevelType w:val="hybridMultilevel"/>
    <w:tmpl w:val="D09CA36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6E1DC7"/>
    <w:multiLevelType w:val="singleLevel"/>
    <w:tmpl w:val="4544D818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360" w:hanging="360"/>
      </w:pPr>
      <w:rPr>
        <w:rFonts w:ascii="Tahoma" w:hAnsi="Tahoma" w:hint="default"/>
        <w:b/>
        <w:i w:val="0"/>
      </w:rPr>
    </w:lvl>
  </w:abstractNum>
  <w:abstractNum w:abstractNumId="14" w15:restartNumberingAfterBreak="0">
    <w:nsid w:val="612808BD"/>
    <w:multiLevelType w:val="hybridMultilevel"/>
    <w:tmpl w:val="B8EA7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62EB8"/>
    <w:multiLevelType w:val="hybridMultilevel"/>
    <w:tmpl w:val="15666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801FF"/>
    <w:multiLevelType w:val="hybridMultilevel"/>
    <w:tmpl w:val="720CD6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B0801"/>
    <w:multiLevelType w:val="hybridMultilevel"/>
    <w:tmpl w:val="D704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D77AD"/>
    <w:multiLevelType w:val="multilevel"/>
    <w:tmpl w:val="BA6C60D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67B90"/>
    <w:multiLevelType w:val="multilevel"/>
    <w:tmpl w:val="1D14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71345"/>
    <w:multiLevelType w:val="hybridMultilevel"/>
    <w:tmpl w:val="E77038E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7487895">
    <w:abstractNumId w:val="13"/>
  </w:num>
  <w:num w:numId="2" w16cid:durableId="427190738">
    <w:abstractNumId w:val="3"/>
  </w:num>
  <w:num w:numId="3" w16cid:durableId="1037853006">
    <w:abstractNumId w:val="6"/>
  </w:num>
  <w:num w:numId="4" w16cid:durableId="295109817">
    <w:abstractNumId w:val="16"/>
  </w:num>
  <w:num w:numId="5" w16cid:durableId="1749575942">
    <w:abstractNumId w:val="20"/>
  </w:num>
  <w:num w:numId="6" w16cid:durableId="2023704305">
    <w:abstractNumId w:val="4"/>
  </w:num>
  <w:num w:numId="7" w16cid:durableId="600798137">
    <w:abstractNumId w:val="7"/>
  </w:num>
  <w:num w:numId="8" w16cid:durableId="785850912">
    <w:abstractNumId w:val="18"/>
  </w:num>
  <w:num w:numId="9" w16cid:durableId="433938131">
    <w:abstractNumId w:val="12"/>
  </w:num>
  <w:num w:numId="10" w16cid:durableId="685718655">
    <w:abstractNumId w:val="5"/>
  </w:num>
  <w:num w:numId="11" w16cid:durableId="234778205">
    <w:abstractNumId w:val="11"/>
  </w:num>
  <w:num w:numId="12" w16cid:durableId="2085761651">
    <w:abstractNumId w:val="8"/>
  </w:num>
  <w:num w:numId="13" w16cid:durableId="820585689">
    <w:abstractNumId w:val="17"/>
  </w:num>
  <w:num w:numId="14" w16cid:durableId="36899405">
    <w:abstractNumId w:val="14"/>
  </w:num>
  <w:num w:numId="15" w16cid:durableId="1968781467">
    <w:abstractNumId w:val="15"/>
  </w:num>
  <w:num w:numId="16" w16cid:durableId="802113163">
    <w:abstractNumId w:val="9"/>
  </w:num>
  <w:num w:numId="17" w16cid:durableId="1233465484">
    <w:abstractNumId w:val="10"/>
  </w:num>
  <w:num w:numId="18" w16cid:durableId="1681816700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93"/>
    <w:rsid w:val="0000518C"/>
    <w:rsid w:val="00011C29"/>
    <w:rsid w:val="00022499"/>
    <w:rsid w:val="0004033A"/>
    <w:rsid w:val="000406D1"/>
    <w:rsid w:val="00045FF4"/>
    <w:rsid w:val="00046A5C"/>
    <w:rsid w:val="00047931"/>
    <w:rsid w:val="000514E0"/>
    <w:rsid w:val="00063448"/>
    <w:rsid w:val="000708AD"/>
    <w:rsid w:val="00080C74"/>
    <w:rsid w:val="00087570"/>
    <w:rsid w:val="00087AC4"/>
    <w:rsid w:val="00097798"/>
    <w:rsid w:val="000A0403"/>
    <w:rsid w:val="000A22CD"/>
    <w:rsid w:val="000A4A88"/>
    <w:rsid w:val="000B1043"/>
    <w:rsid w:val="000B1C2C"/>
    <w:rsid w:val="000B46EA"/>
    <w:rsid w:val="000C35CC"/>
    <w:rsid w:val="000C5DC6"/>
    <w:rsid w:val="000D2CC1"/>
    <w:rsid w:val="000D442E"/>
    <w:rsid w:val="000D4550"/>
    <w:rsid w:val="000E1FF2"/>
    <w:rsid w:val="000F2A57"/>
    <w:rsid w:val="000F3BE1"/>
    <w:rsid w:val="000F74AD"/>
    <w:rsid w:val="001003D5"/>
    <w:rsid w:val="00100992"/>
    <w:rsid w:val="00111F0A"/>
    <w:rsid w:val="00113D02"/>
    <w:rsid w:val="0013205C"/>
    <w:rsid w:val="00135774"/>
    <w:rsid w:val="00136806"/>
    <w:rsid w:val="00136CBF"/>
    <w:rsid w:val="001415AA"/>
    <w:rsid w:val="00144DE6"/>
    <w:rsid w:val="00163341"/>
    <w:rsid w:val="00167DBE"/>
    <w:rsid w:val="00170A6A"/>
    <w:rsid w:val="00177BFF"/>
    <w:rsid w:val="00181D88"/>
    <w:rsid w:val="0018300A"/>
    <w:rsid w:val="00195111"/>
    <w:rsid w:val="001A1D19"/>
    <w:rsid w:val="001B7F2E"/>
    <w:rsid w:val="001C6E5A"/>
    <w:rsid w:val="001C7040"/>
    <w:rsid w:val="001D03CD"/>
    <w:rsid w:val="001D0E9F"/>
    <w:rsid w:val="001D5B82"/>
    <w:rsid w:val="001D6567"/>
    <w:rsid w:val="001E227A"/>
    <w:rsid w:val="001F1AFD"/>
    <w:rsid w:val="001F3AD0"/>
    <w:rsid w:val="001F3CE9"/>
    <w:rsid w:val="00200171"/>
    <w:rsid w:val="0020039A"/>
    <w:rsid w:val="002010C6"/>
    <w:rsid w:val="00201ABD"/>
    <w:rsid w:val="002109B4"/>
    <w:rsid w:val="0021593E"/>
    <w:rsid w:val="002312EE"/>
    <w:rsid w:val="00243984"/>
    <w:rsid w:val="0024492C"/>
    <w:rsid w:val="00247493"/>
    <w:rsid w:val="00263AC0"/>
    <w:rsid w:val="00273B5D"/>
    <w:rsid w:val="0027439B"/>
    <w:rsid w:val="0027465C"/>
    <w:rsid w:val="00275584"/>
    <w:rsid w:val="002847E3"/>
    <w:rsid w:val="002861BE"/>
    <w:rsid w:val="00291EB8"/>
    <w:rsid w:val="00293167"/>
    <w:rsid w:val="0029328B"/>
    <w:rsid w:val="00293BD7"/>
    <w:rsid w:val="00293DCD"/>
    <w:rsid w:val="00294687"/>
    <w:rsid w:val="002A17E4"/>
    <w:rsid w:val="002B55A0"/>
    <w:rsid w:val="002B6497"/>
    <w:rsid w:val="002C2009"/>
    <w:rsid w:val="002C33B4"/>
    <w:rsid w:val="002C3A27"/>
    <w:rsid w:val="002C6618"/>
    <w:rsid w:val="002C77CE"/>
    <w:rsid w:val="002D0B57"/>
    <w:rsid w:val="002D640E"/>
    <w:rsid w:val="002E1BE4"/>
    <w:rsid w:val="002F4DC7"/>
    <w:rsid w:val="002F6481"/>
    <w:rsid w:val="00300FCE"/>
    <w:rsid w:val="00301A33"/>
    <w:rsid w:val="00306D38"/>
    <w:rsid w:val="003116C9"/>
    <w:rsid w:val="00311FE5"/>
    <w:rsid w:val="00314A79"/>
    <w:rsid w:val="00316D9F"/>
    <w:rsid w:val="003203DC"/>
    <w:rsid w:val="00320E77"/>
    <w:rsid w:val="00325CCD"/>
    <w:rsid w:val="003361C4"/>
    <w:rsid w:val="00337CC4"/>
    <w:rsid w:val="00341399"/>
    <w:rsid w:val="003441D9"/>
    <w:rsid w:val="0036452B"/>
    <w:rsid w:val="00365D01"/>
    <w:rsid w:val="003743AC"/>
    <w:rsid w:val="00376C40"/>
    <w:rsid w:val="00380D5D"/>
    <w:rsid w:val="00382E71"/>
    <w:rsid w:val="00383508"/>
    <w:rsid w:val="00395BDA"/>
    <w:rsid w:val="003A5A68"/>
    <w:rsid w:val="003B5437"/>
    <w:rsid w:val="003B7709"/>
    <w:rsid w:val="003C3FE5"/>
    <w:rsid w:val="003D0A13"/>
    <w:rsid w:val="003E0506"/>
    <w:rsid w:val="003E461A"/>
    <w:rsid w:val="00400070"/>
    <w:rsid w:val="00412AC8"/>
    <w:rsid w:val="00415F9E"/>
    <w:rsid w:val="00422755"/>
    <w:rsid w:val="00426E93"/>
    <w:rsid w:val="00433D7B"/>
    <w:rsid w:val="004347E8"/>
    <w:rsid w:val="0044305B"/>
    <w:rsid w:val="00444F14"/>
    <w:rsid w:val="004475AE"/>
    <w:rsid w:val="00450FC4"/>
    <w:rsid w:val="004622C2"/>
    <w:rsid w:val="00464E53"/>
    <w:rsid w:val="00466E08"/>
    <w:rsid w:val="00473469"/>
    <w:rsid w:val="004907D2"/>
    <w:rsid w:val="004A1060"/>
    <w:rsid w:val="004A1B57"/>
    <w:rsid w:val="004A3A78"/>
    <w:rsid w:val="004A561D"/>
    <w:rsid w:val="004A6151"/>
    <w:rsid w:val="004A74A2"/>
    <w:rsid w:val="004C1945"/>
    <w:rsid w:val="004C3688"/>
    <w:rsid w:val="004C5257"/>
    <w:rsid w:val="004C5A31"/>
    <w:rsid w:val="004D0178"/>
    <w:rsid w:val="004D0700"/>
    <w:rsid w:val="004D68F3"/>
    <w:rsid w:val="004E4A77"/>
    <w:rsid w:val="004E7FAF"/>
    <w:rsid w:val="004F41F2"/>
    <w:rsid w:val="00501935"/>
    <w:rsid w:val="005123F5"/>
    <w:rsid w:val="00513F34"/>
    <w:rsid w:val="0053007D"/>
    <w:rsid w:val="00530D16"/>
    <w:rsid w:val="005333CF"/>
    <w:rsid w:val="005365AF"/>
    <w:rsid w:val="00540A7F"/>
    <w:rsid w:val="00542EDC"/>
    <w:rsid w:val="005473EE"/>
    <w:rsid w:val="00550C6B"/>
    <w:rsid w:val="005608A0"/>
    <w:rsid w:val="00564FCE"/>
    <w:rsid w:val="00573900"/>
    <w:rsid w:val="0058001C"/>
    <w:rsid w:val="00582ED0"/>
    <w:rsid w:val="00583563"/>
    <w:rsid w:val="00596A74"/>
    <w:rsid w:val="00597530"/>
    <w:rsid w:val="005A1412"/>
    <w:rsid w:val="005A1DD3"/>
    <w:rsid w:val="005A2879"/>
    <w:rsid w:val="005A31B8"/>
    <w:rsid w:val="005E03E5"/>
    <w:rsid w:val="005E1E2E"/>
    <w:rsid w:val="005E3586"/>
    <w:rsid w:val="005E6ED4"/>
    <w:rsid w:val="005F21F9"/>
    <w:rsid w:val="005F73E8"/>
    <w:rsid w:val="00602E0A"/>
    <w:rsid w:val="00604D48"/>
    <w:rsid w:val="00604DDE"/>
    <w:rsid w:val="006071E3"/>
    <w:rsid w:val="0061103A"/>
    <w:rsid w:val="0061366D"/>
    <w:rsid w:val="00613F75"/>
    <w:rsid w:val="006326A9"/>
    <w:rsid w:val="00632A48"/>
    <w:rsid w:val="00634382"/>
    <w:rsid w:val="00641D99"/>
    <w:rsid w:val="00645111"/>
    <w:rsid w:val="006554DE"/>
    <w:rsid w:val="00664C24"/>
    <w:rsid w:val="00666C75"/>
    <w:rsid w:val="0066743F"/>
    <w:rsid w:val="0067093A"/>
    <w:rsid w:val="006740E1"/>
    <w:rsid w:val="006757E1"/>
    <w:rsid w:val="00676402"/>
    <w:rsid w:val="00687D96"/>
    <w:rsid w:val="00694FB5"/>
    <w:rsid w:val="006A1DEE"/>
    <w:rsid w:val="006A613F"/>
    <w:rsid w:val="006B42CD"/>
    <w:rsid w:val="006B715F"/>
    <w:rsid w:val="006C1C03"/>
    <w:rsid w:val="006C1E7A"/>
    <w:rsid w:val="006C7C75"/>
    <w:rsid w:val="006D6233"/>
    <w:rsid w:val="006E1DB2"/>
    <w:rsid w:val="006F18B0"/>
    <w:rsid w:val="006F3A47"/>
    <w:rsid w:val="006F686B"/>
    <w:rsid w:val="006F70DF"/>
    <w:rsid w:val="006F7269"/>
    <w:rsid w:val="00701251"/>
    <w:rsid w:val="00705397"/>
    <w:rsid w:val="00714694"/>
    <w:rsid w:val="00733BE4"/>
    <w:rsid w:val="00746058"/>
    <w:rsid w:val="0075356B"/>
    <w:rsid w:val="007566ED"/>
    <w:rsid w:val="007711E9"/>
    <w:rsid w:val="00781365"/>
    <w:rsid w:val="007874B0"/>
    <w:rsid w:val="007A1CEE"/>
    <w:rsid w:val="007A368B"/>
    <w:rsid w:val="007A7FB0"/>
    <w:rsid w:val="007B4104"/>
    <w:rsid w:val="007B5083"/>
    <w:rsid w:val="007B6296"/>
    <w:rsid w:val="007B7523"/>
    <w:rsid w:val="007C144B"/>
    <w:rsid w:val="007C4286"/>
    <w:rsid w:val="007C4FFF"/>
    <w:rsid w:val="007C5A7E"/>
    <w:rsid w:val="007E32DC"/>
    <w:rsid w:val="007F0CDF"/>
    <w:rsid w:val="007F23FD"/>
    <w:rsid w:val="0081048A"/>
    <w:rsid w:val="008129FD"/>
    <w:rsid w:val="008145A9"/>
    <w:rsid w:val="008305F3"/>
    <w:rsid w:val="00862809"/>
    <w:rsid w:val="00863FEC"/>
    <w:rsid w:val="00870DC0"/>
    <w:rsid w:val="008971AD"/>
    <w:rsid w:val="008A108D"/>
    <w:rsid w:val="008B122C"/>
    <w:rsid w:val="008B2D1A"/>
    <w:rsid w:val="008B7A58"/>
    <w:rsid w:val="008D1A65"/>
    <w:rsid w:val="008D38BA"/>
    <w:rsid w:val="008D4EFE"/>
    <w:rsid w:val="008E2B0E"/>
    <w:rsid w:val="00913CAF"/>
    <w:rsid w:val="00930D48"/>
    <w:rsid w:val="00931D96"/>
    <w:rsid w:val="00932DF0"/>
    <w:rsid w:val="00934A08"/>
    <w:rsid w:val="009405DA"/>
    <w:rsid w:val="009409CA"/>
    <w:rsid w:val="0097227B"/>
    <w:rsid w:val="009807EA"/>
    <w:rsid w:val="00983BE8"/>
    <w:rsid w:val="00983DB9"/>
    <w:rsid w:val="00992131"/>
    <w:rsid w:val="009A171D"/>
    <w:rsid w:val="009A3A29"/>
    <w:rsid w:val="009B3824"/>
    <w:rsid w:val="009C3B30"/>
    <w:rsid w:val="009C49D5"/>
    <w:rsid w:val="009C736C"/>
    <w:rsid w:val="009E56F0"/>
    <w:rsid w:val="00A053A0"/>
    <w:rsid w:val="00A14955"/>
    <w:rsid w:val="00A14D3C"/>
    <w:rsid w:val="00A23152"/>
    <w:rsid w:val="00A25989"/>
    <w:rsid w:val="00A33FF2"/>
    <w:rsid w:val="00A352B5"/>
    <w:rsid w:val="00A35FE9"/>
    <w:rsid w:val="00A36AFD"/>
    <w:rsid w:val="00A42699"/>
    <w:rsid w:val="00A432A5"/>
    <w:rsid w:val="00A435BF"/>
    <w:rsid w:val="00A43825"/>
    <w:rsid w:val="00A64F3A"/>
    <w:rsid w:val="00A7392E"/>
    <w:rsid w:val="00A75DD9"/>
    <w:rsid w:val="00A84E9D"/>
    <w:rsid w:val="00A92A49"/>
    <w:rsid w:val="00AA771E"/>
    <w:rsid w:val="00AB3B6D"/>
    <w:rsid w:val="00AC13F4"/>
    <w:rsid w:val="00AC2986"/>
    <w:rsid w:val="00AC5216"/>
    <w:rsid w:val="00AE59B0"/>
    <w:rsid w:val="00AF10BE"/>
    <w:rsid w:val="00AF4F96"/>
    <w:rsid w:val="00AF67A5"/>
    <w:rsid w:val="00B0581D"/>
    <w:rsid w:val="00B25783"/>
    <w:rsid w:val="00B26D2C"/>
    <w:rsid w:val="00B30DA6"/>
    <w:rsid w:val="00B31AE4"/>
    <w:rsid w:val="00B33396"/>
    <w:rsid w:val="00B34181"/>
    <w:rsid w:val="00B36C26"/>
    <w:rsid w:val="00B47756"/>
    <w:rsid w:val="00B57048"/>
    <w:rsid w:val="00B77859"/>
    <w:rsid w:val="00B91FD6"/>
    <w:rsid w:val="00BA2EEE"/>
    <w:rsid w:val="00BA4FA5"/>
    <w:rsid w:val="00BB682D"/>
    <w:rsid w:val="00BC4D1A"/>
    <w:rsid w:val="00BC5948"/>
    <w:rsid w:val="00BD41B7"/>
    <w:rsid w:val="00BE2502"/>
    <w:rsid w:val="00BE2D76"/>
    <w:rsid w:val="00C04228"/>
    <w:rsid w:val="00C36BDD"/>
    <w:rsid w:val="00C405AC"/>
    <w:rsid w:val="00C426A1"/>
    <w:rsid w:val="00C5312F"/>
    <w:rsid w:val="00C57B0D"/>
    <w:rsid w:val="00C60BC3"/>
    <w:rsid w:val="00C71AFF"/>
    <w:rsid w:val="00C76869"/>
    <w:rsid w:val="00C92C48"/>
    <w:rsid w:val="00C94F28"/>
    <w:rsid w:val="00C96C46"/>
    <w:rsid w:val="00CA044F"/>
    <w:rsid w:val="00CA245F"/>
    <w:rsid w:val="00CA5ACC"/>
    <w:rsid w:val="00CA6A29"/>
    <w:rsid w:val="00CC618E"/>
    <w:rsid w:val="00CC78B1"/>
    <w:rsid w:val="00CC797D"/>
    <w:rsid w:val="00CD02B1"/>
    <w:rsid w:val="00CD09A0"/>
    <w:rsid w:val="00CE181C"/>
    <w:rsid w:val="00CE35EB"/>
    <w:rsid w:val="00CF289E"/>
    <w:rsid w:val="00CF2A94"/>
    <w:rsid w:val="00D04365"/>
    <w:rsid w:val="00D246E9"/>
    <w:rsid w:val="00D33378"/>
    <w:rsid w:val="00D46E09"/>
    <w:rsid w:val="00D62D8F"/>
    <w:rsid w:val="00D62E6B"/>
    <w:rsid w:val="00D715AD"/>
    <w:rsid w:val="00D74706"/>
    <w:rsid w:val="00D77608"/>
    <w:rsid w:val="00D833C1"/>
    <w:rsid w:val="00D848BF"/>
    <w:rsid w:val="00D86B1B"/>
    <w:rsid w:val="00DA4C80"/>
    <w:rsid w:val="00DB36EC"/>
    <w:rsid w:val="00DC25FF"/>
    <w:rsid w:val="00DD05A3"/>
    <w:rsid w:val="00DD1C2A"/>
    <w:rsid w:val="00DD1DE3"/>
    <w:rsid w:val="00DD2D6A"/>
    <w:rsid w:val="00DD378C"/>
    <w:rsid w:val="00DD6DEE"/>
    <w:rsid w:val="00DE6544"/>
    <w:rsid w:val="00DE6F26"/>
    <w:rsid w:val="00E150C6"/>
    <w:rsid w:val="00E16D3E"/>
    <w:rsid w:val="00E2014C"/>
    <w:rsid w:val="00E2191B"/>
    <w:rsid w:val="00E23ED0"/>
    <w:rsid w:val="00E25A70"/>
    <w:rsid w:val="00E26699"/>
    <w:rsid w:val="00E278BE"/>
    <w:rsid w:val="00E36BFC"/>
    <w:rsid w:val="00E47563"/>
    <w:rsid w:val="00E52217"/>
    <w:rsid w:val="00E56729"/>
    <w:rsid w:val="00E72B80"/>
    <w:rsid w:val="00E8572A"/>
    <w:rsid w:val="00E91F7D"/>
    <w:rsid w:val="00E943A0"/>
    <w:rsid w:val="00EA3D49"/>
    <w:rsid w:val="00EA4BDA"/>
    <w:rsid w:val="00EA5F33"/>
    <w:rsid w:val="00EB5390"/>
    <w:rsid w:val="00ED1BA6"/>
    <w:rsid w:val="00ED22C7"/>
    <w:rsid w:val="00EE320D"/>
    <w:rsid w:val="00EE485C"/>
    <w:rsid w:val="00EF2C83"/>
    <w:rsid w:val="00F00545"/>
    <w:rsid w:val="00F04624"/>
    <w:rsid w:val="00F074CE"/>
    <w:rsid w:val="00F079FF"/>
    <w:rsid w:val="00F07C3A"/>
    <w:rsid w:val="00F2708F"/>
    <w:rsid w:val="00F27F80"/>
    <w:rsid w:val="00F27FF2"/>
    <w:rsid w:val="00F40E36"/>
    <w:rsid w:val="00F41CD6"/>
    <w:rsid w:val="00F46F4B"/>
    <w:rsid w:val="00F60C6A"/>
    <w:rsid w:val="00F666E2"/>
    <w:rsid w:val="00F709C7"/>
    <w:rsid w:val="00F80646"/>
    <w:rsid w:val="00F9577E"/>
    <w:rsid w:val="00F95861"/>
    <w:rsid w:val="00FA5D69"/>
    <w:rsid w:val="00FB190D"/>
    <w:rsid w:val="00FB5610"/>
    <w:rsid w:val="00FB663B"/>
    <w:rsid w:val="00FD0EB1"/>
    <w:rsid w:val="00FE1689"/>
    <w:rsid w:val="00FE7A65"/>
    <w:rsid w:val="00FF2DFB"/>
    <w:rsid w:val="00FF330B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28BA88"/>
  <w15:docId w15:val="{8D51DAB8-E5EF-478E-93DB-E7B82BF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66E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eastAsia="Arial Unicode MS" w:hAnsi="Tahoma"/>
      <w:b/>
      <w:sz w:val="20"/>
    </w:rPr>
  </w:style>
  <w:style w:type="paragraph" w:styleId="Heading5">
    <w:name w:val="heading 5"/>
    <w:basedOn w:val="Normal"/>
    <w:next w:val="Normal"/>
    <w:qFormat/>
    <w:pPr>
      <w:keepNext/>
      <w:spacing w:after="120"/>
      <w:ind w:left="1584" w:firstLine="576"/>
      <w:outlineLvl w:val="4"/>
    </w:pPr>
    <w:rPr>
      <w:rFonts w:ascii="Tahoma" w:hAnsi="Tahoma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numId w:val="1"/>
      </w:numPr>
      <w:ind w:left="720" w:hanging="720"/>
      <w:jc w:val="both"/>
      <w:outlineLvl w:val="5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BodyTextIndent">
    <w:name w:val="Body Text Indent"/>
    <w:basedOn w:val="Normal"/>
    <w:pPr>
      <w:ind w:left="2160" w:hanging="1440"/>
      <w:jc w:val="both"/>
    </w:pPr>
    <w:rPr>
      <w:rFonts w:ascii="Tahoma" w:hAnsi="Tahoma"/>
      <w:sz w:val="20"/>
    </w:rPr>
  </w:style>
  <w:style w:type="paragraph" w:styleId="BodyTextIndent2">
    <w:name w:val="Body Text Indent 2"/>
    <w:basedOn w:val="Normal"/>
    <w:pPr>
      <w:ind w:left="720"/>
      <w:jc w:val="both"/>
    </w:pPr>
    <w:rPr>
      <w:rFonts w:ascii="Tahoma" w:hAnsi="Tahoma"/>
      <w:sz w:val="20"/>
    </w:rPr>
  </w:style>
  <w:style w:type="paragraph" w:styleId="BodyTextIndent3">
    <w:name w:val="Body Text Indent 3"/>
    <w:basedOn w:val="Normal"/>
    <w:pPr>
      <w:ind w:left="1080"/>
      <w:jc w:val="both"/>
    </w:pPr>
    <w:rPr>
      <w:rFonts w:ascii="Tahoma" w:hAnsi="Tahoma"/>
      <w:sz w:val="20"/>
    </w:rPr>
  </w:style>
  <w:style w:type="character" w:customStyle="1" w:styleId="Heading1Char">
    <w:name w:val="Heading 1 Char"/>
    <w:rPr>
      <w:b/>
      <w:sz w:val="24"/>
      <w:szCs w:val="24"/>
    </w:rPr>
  </w:style>
  <w:style w:type="character" w:customStyle="1" w:styleId="Heading2Char">
    <w:name w:val="Heading 2 Char"/>
    <w:rPr>
      <w:b/>
      <w:sz w:val="22"/>
      <w:szCs w:val="24"/>
    </w:rPr>
  </w:style>
  <w:style w:type="paragraph" w:styleId="ListParagraph">
    <w:name w:val="List Paragraph"/>
    <w:basedOn w:val="Normal"/>
    <w:uiPriority w:val="34"/>
    <w:qFormat/>
    <w:rsid w:val="00687D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  <w:style w:type="paragraph" w:customStyle="1" w:styleId="bp">
    <w:name w:val="bp"/>
    <w:basedOn w:val="Normal"/>
    <w:rsid w:val="00BB682D"/>
    <w:pPr>
      <w:spacing w:before="100" w:beforeAutospacing="1" w:after="100" w:afterAutospacing="1"/>
    </w:pPr>
    <w:rPr>
      <w:lang w:val="fil-PH" w:eastAsia="fil-PH"/>
    </w:rPr>
  </w:style>
  <w:style w:type="paragraph" w:styleId="NormalWeb">
    <w:name w:val="Normal (Web)"/>
    <w:basedOn w:val="Normal"/>
    <w:uiPriority w:val="99"/>
    <w:unhideWhenUsed/>
    <w:rsid w:val="00314A79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4A1060"/>
    <w:rPr>
      <w:color w:val="0000FF"/>
      <w:u w:val="single"/>
    </w:rPr>
  </w:style>
  <w:style w:type="character" w:styleId="Strong">
    <w:name w:val="Strong"/>
    <w:uiPriority w:val="22"/>
    <w:qFormat/>
    <w:rsid w:val="00466E08"/>
    <w:rPr>
      <w:b/>
      <w:bCs/>
    </w:rPr>
  </w:style>
  <w:style w:type="table" w:styleId="TableGrid">
    <w:name w:val="Table Grid"/>
    <w:basedOn w:val="TableNormal"/>
    <w:rsid w:val="000B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E59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59B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A432A5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32A5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432A5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0E77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5312F"/>
    <w:rPr>
      <w:color w:val="605E5C"/>
      <w:shd w:val="clear" w:color="auto" w:fill="E1DFDD"/>
    </w:rPr>
  </w:style>
  <w:style w:type="character" w:customStyle="1" w:styleId="phpcolor">
    <w:name w:val="phpcolor"/>
    <w:basedOn w:val="DefaultParagraphFont"/>
    <w:rsid w:val="00E943A0"/>
  </w:style>
  <w:style w:type="character" w:customStyle="1" w:styleId="phptagcolor">
    <w:name w:val="phptagcolor"/>
    <w:basedOn w:val="DefaultParagraphFont"/>
    <w:rsid w:val="00E943A0"/>
  </w:style>
  <w:style w:type="character" w:customStyle="1" w:styleId="phpkeywordcolor">
    <w:name w:val="phpkeywordcolor"/>
    <w:basedOn w:val="DefaultParagraphFont"/>
    <w:rsid w:val="00E943A0"/>
  </w:style>
  <w:style w:type="character" w:customStyle="1" w:styleId="phpstringcolor">
    <w:name w:val="phpstringcolor"/>
    <w:basedOn w:val="DefaultParagraphFont"/>
    <w:rsid w:val="00E943A0"/>
  </w:style>
  <w:style w:type="character" w:customStyle="1" w:styleId="colorh1">
    <w:name w:val="color_h1"/>
    <w:basedOn w:val="DefaultParagraphFont"/>
    <w:rsid w:val="000B46EA"/>
  </w:style>
  <w:style w:type="character" w:styleId="HTMLCode">
    <w:name w:val="HTML Code"/>
    <w:basedOn w:val="DefaultParagraphFont"/>
    <w:uiPriority w:val="99"/>
    <w:semiHidden/>
    <w:unhideWhenUsed/>
    <w:rsid w:val="000B46EA"/>
    <w:rPr>
      <w:rFonts w:ascii="Courier New" w:eastAsia="Times New Roman" w:hAnsi="Courier New" w:cs="Courier New"/>
      <w:sz w:val="20"/>
      <w:szCs w:val="20"/>
    </w:rPr>
  </w:style>
  <w:style w:type="character" w:customStyle="1" w:styleId="phpnumbercolor">
    <w:name w:val="phpnumbercolor"/>
    <w:basedOn w:val="DefaultParagraphFont"/>
    <w:rsid w:val="000B4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1345">
              <w:marLeft w:val="0"/>
              <w:marRight w:val="0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8307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9075">
                              <w:marLeft w:val="-469"/>
                              <w:marRight w:val="-46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2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029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780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32069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5803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633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3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3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28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8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754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97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82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60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22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71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88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6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83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8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0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40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187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369379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8347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251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44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83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66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56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738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css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hp/func_string_echo.asp" TargetMode="External"/><Relationship Id="rId17" Type="http://schemas.openxmlformats.org/officeDocument/2006/relationships/hyperlink" Target="https://www.intelivate.com/career-strategy/simple-resume-model-career-portfolio-examp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bbble.com/shots/5295835-Free-Resume-Template-For-Developers-With-Portfoli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hp/php_variables.as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html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B0CE3-0189-44EA-8560-631DEC3A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2.dot</Template>
  <TotalTime>149</TotalTime>
  <Pages>16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>FEU - East Asia College</Company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creator>FEU - East Asia College</dc:creator>
  <cp:lastModifiedBy>ZALDIVAR, RAINE ANGELINE</cp:lastModifiedBy>
  <cp:revision>107</cp:revision>
  <cp:lastPrinted>2020-07-20T15:13:00Z</cp:lastPrinted>
  <dcterms:created xsi:type="dcterms:W3CDTF">2020-03-25T08:05:00Z</dcterms:created>
  <dcterms:modified xsi:type="dcterms:W3CDTF">2025-05-05T15:45:00Z</dcterms:modified>
</cp:coreProperties>
</file>